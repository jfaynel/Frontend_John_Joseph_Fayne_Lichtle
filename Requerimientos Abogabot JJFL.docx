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D58B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3D01721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1141A77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B481A08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1B4D5E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A73EC48" w14:textId="77777777" w:rsidR="00081538" w:rsidRPr="00617FBD" w:rsidRDefault="001B6B23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C3C7DE4" w14:textId="77777777" w:rsidR="00081538" w:rsidRPr="00617FBD" w:rsidRDefault="001B6B23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7B677DB" w14:textId="77777777" w:rsidR="00081538" w:rsidRPr="00617FBD" w:rsidRDefault="001B6B23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E20F934" w14:textId="77777777" w:rsidR="00081538" w:rsidRPr="00617FBD" w:rsidRDefault="001B6B23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2052845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6AE69384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2AB60E7D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25569BA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9EA2D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ED938D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6769A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04DE13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6C522B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3D1A15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C2879A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7CFC1B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847D00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04F6D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77D419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4AD26A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077170F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3BC595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BBB3B1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D7945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62880D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0A284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B7DF32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4FA4BDE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213D6129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790C10F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AC52FBF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9C581AA" w14:textId="5704CB81" w:rsidR="003F51CC" w:rsidRPr="008C2396" w:rsidRDefault="0090519E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03B08106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EF425D4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75C1C24" w14:textId="6573D8D1" w:rsidR="006E33C2" w:rsidRPr="008C2396" w:rsidRDefault="00B05EF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 de demandas.</w:t>
            </w:r>
          </w:p>
        </w:tc>
      </w:tr>
      <w:tr w:rsidR="006E33C2" w:rsidRPr="008C2396" w14:paraId="2CC85602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55284E5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9C10421" w14:textId="2B61FC5B" w:rsidR="006E33C2" w:rsidRPr="008C2396" w:rsidRDefault="00B05EF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19/02/2022</w:t>
            </w:r>
          </w:p>
        </w:tc>
      </w:tr>
      <w:tr w:rsidR="00DB73D5" w:rsidRPr="008C2396" w14:paraId="03ECD6C3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1C98536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AC49DF7" w14:textId="48A041A1" w:rsidR="006E33C2" w:rsidRPr="008C2396" w:rsidRDefault="00B05EF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John J. Fayne Lichtle</w:t>
            </w:r>
          </w:p>
        </w:tc>
      </w:tr>
      <w:tr w:rsidR="00DB73D5" w:rsidRPr="008C2396" w14:paraId="285FB1AB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2FF7BC0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DF41894" w14:textId="5BEF456D" w:rsidR="006E33C2" w:rsidRPr="008C2396" w:rsidRDefault="00B05EF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Launch X</w:t>
            </w:r>
          </w:p>
        </w:tc>
      </w:tr>
      <w:tr w:rsidR="006E33C2" w:rsidRPr="008C2396" w14:paraId="390BCBFD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A2FC708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5F37CEA" w14:textId="43392B06" w:rsidR="006E33C2" w:rsidRPr="008C2396" w:rsidRDefault="00B05EF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Rodrigo Mártinez</w:t>
            </w:r>
          </w:p>
        </w:tc>
      </w:tr>
      <w:tr w:rsidR="00B670A4" w:rsidRPr="008C2396" w14:paraId="6B27D650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26FBB25" w14:textId="77777777" w:rsidR="00B670A4" w:rsidRPr="008C2396" w:rsidRDefault="00B670A4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951" w:type="dxa"/>
            <w:shd w:val="clear" w:color="auto" w:fill="auto"/>
            <w:vAlign w:val="center"/>
          </w:tcPr>
          <w:p w14:paraId="236B6C56" w14:textId="77777777" w:rsidR="00B670A4" w:rsidRDefault="00B670A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49D7E7B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909F8CA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0E9A61DC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12B7596B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3A8EDCB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2F920431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1EEE1B17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36F8A554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FB7A68B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14:paraId="137CD4B3" w14:textId="77777777" w:rsidR="000D458D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554294" w:rsidRPr="008C2396" w14:paraId="0EF19E05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7BEB5A3C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6E8756FC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6647E0C8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5920E4D3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5DF7666A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720E2B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43A5BFF9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8C2904B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B26691B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3B9B252C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49EDE645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46A7C460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D257284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10A6EB0D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300"/>
        <w:gridCol w:w="1645"/>
        <w:gridCol w:w="1604"/>
        <w:gridCol w:w="1379"/>
      </w:tblGrid>
      <w:tr w:rsidR="00752596" w:rsidRPr="008C2396" w14:paraId="6D14BDD2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E9414EE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41F3EC0A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45B325F5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04C3F82E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0B059AAA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FC31B92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26CCB3D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439E27D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6BB2B8EA" w14:textId="2E1CA674" w:rsidR="00E442EC" w:rsidRPr="008C2396" w:rsidRDefault="00994E1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065B4A"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481EFAC6" wp14:editId="1C095C0A">
                  <wp:extent cx="5621655" cy="3307715"/>
                  <wp:effectExtent l="0" t="0" r="0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1655" cy="330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24CBF1E1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62BDC218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4EF9B3A4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F0B1270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745E3C0" w14:textId="77777777" w:rsidR="00B60435" w:rsidRDefault="00B60435" w:rsidP="00CA072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Incluye:</w:t>
            </w:r>
          </w:p>
          <w:p w14:paraId="373617E2" w14:textId="5A9D6530" w:rsidR="00CA0723" w:rsidRPr="00D36956" w:rsidRDefault="00B60435" w:rsidP="00D3695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3695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CA0723" w:rsidRPr="00D36956">
              <w:rPr>
                <w:rFonts w:ascii="Arial" w:hAnsi="Arial" w:cs="Arial"/>
                <w:color w:val="A6A6A6"/>
                <w:sz w:val="22"/>
                <w:szCs w:val="22"/>
              </w:rPr>
              <w:t>esarrollo de la aplicación considerando los requerimientos del cliente (despacho) así como las pruebas beta de la aplicación.</w:t>
            </w:r>
          </w:p>
          <w:p w14:paraId="313F1916" w14:textId="636FBD3A" w:rsidR="00CA0723" w:rsidRPr="00D36956" w:rsidRDefault="00CA0723" w:rsidP="00D3695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36956">
              <w:rPr>
                <w:rFonts w:ascii="Arial" w:hAnsi="Arial" w:cs="Arial"/>
                <w:color w:val="A6A6A6"/>
                <w:sz w:val="22"/>
                <w:szCs w:val="22"/>
              </w:rPr>
              <w:t>Acompañamiento en la capacitación del uso y administración de la aplicación al equipo original del proyecto.</w:t>
            </w:r>
          </w:p>
          <w:p w14:paraId="53A86C1A" w14:textId="77777777" w:rsidR="00247E0C" w:rsidRDefault="00CA0723" w:rsidP="00CA072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 incluye</w:t>
            </w:r>
            <w:r w:rsidR="00247E0C">
              <w:rPr>
                <w:rFonts w:ascii="Arial" w:hAnsi="Arial" w:cs="Arial"/>
                <w:color w:val="A6A6A6"/>
                <w:sz w:val="22"/>
                <w:szCs w:val="22"/>
              </w:rPr>
              <w:t>:</w:t>
            </w:r>
          </w:p>
          <w:p w14:paraId="35449F0C" w14:textId="77777777" w:rsidR="008355CE" w:rsidRPr="00D36956" w:rsidRDefault="00247E0C" w:rsidP="00D3695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36956">
              <w:rPr>
                <w:rFonts w:ascii="Arial" w:hAnsi="Arial" w:cs="Arial"/>
                <w:color w:val="A6A6A6"/>
                <w:sz w:val="22"/>
                <w:szCs w:val="22"/>
              </w:rPr>
              <w:t>S</w:t>
            </w:r>
            <w:r w:rsidR="00CA0723" w:rsidRPr="00D36956">
              <w:rPr>
                <w:rFonts w:ascii="Arial" w:hAnsi="Arial" w:cs="Arial"/>
                <w:color w:val="A6A6A6"/>
                <w:sz w:val="22"/>
                <w:szCs w:val="22"/>
              </w:rPr>
              <w:t>oporte técnico después de 1 año de uso en la aplicació</w:t>
            </w:r>
            <w:r w:rsidR="00F759BA" w:rsidRPr="00D36956">
              <w:rPr>
                <w:rFonts w:ascii="Arial" w:hAnsi="Arial" w:cs="Arial"/>
                <w:color w:val="A6A6A6"/>
                <w:sz w:val="22"/>
                <w:szCs w:val="22"/>
              </w:rPr>
              <w:t>n</w:t>
            </w:r>
          </w:p>
          <w:p w14:paraId="0B2DEAC0" w14:textId="77777777" w:rsidR="00F759BA" w:rsidRPr="00D36956" w:rsidRDefault="00F759BA" w:rsidP="00D3695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36956">
              <w:rPr>
                <w:rFonts w:ascii="Arial" w:hAnsi="Arial" w:cs="Arial"/>
                <w:color w:val="A6A6A6"/>
                <w:sz w:val="22"/>
                <w:szCs w:val="22"/>
              </w:rPr>
              <w:t>Hardware requerido para los servidores y datos de la aplicación</w:t>
            </w:r>
          </w:p>
          <w:p w14:paraId="76FFD0C9" w14:textId="28FDE5EC" w:rsidR="00F759BA" w:rsidRPr="00D36956" w:rsidRDefault="002A5EFE" w:rsidP="00D3695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36956">
              <w:rPr>
                <w:rFonts w:ascii="Arial" w:hAnsi="Arial" w:cs="Arial"/>
                <w:color w:val="A6A6A6"/>
                <w:sz w:val="22"/>
                <w:szCs w:val="22"/>
              </w:rPr>
              <w:t xml:space="preserve">Soporte directo a los </w:t>
            </w:r>
            <w:r w:rsidR="00D36956" w:rsidRPr="00D36956">
              <w:rPr>
                <w:rFonts w:ascii="Arial" w:hAnsi="Arial" w:cs="Arial"/>
                <w:color w:val="A6A6A6"/>
                <w:sz w:val="22"/>
                <w:szCs w:val="22"/>
              </w:rPr>
              <w:t>usuarios</w:t>
            </w:r>
          </w:p>
        </w:tc>
      </w:tr>
      <w:tr w:rsidR="006962B9" w:rsidRPr="008C2396" w14:paraId="29107F76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C6D87E6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57586CF" w14:textId="77777777" w:rsidR="006962B9" w:rsidRDefault="00D36956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criterios funcionales y de aceptación serán los siguientes:</w:t>
            </w:r>
          </w:p>
          <w:p w14:paraId="71524879" w14:textId="77777777" w:rsidR="00D36956" w:rsidRDefault="0050151B" w:rsidP="00D3695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Pantalla de solicitud pidiendo los datos del cliente.</w:t>
            </w:r>
          </w:p>
          <w:p w14:paraId="4D763132" w14:textId="77777777" w:rsidR="0050151B" w:rsidRDefault="0050151B" w:rsidP="00D3695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Pantalla de administración de </w:t>
            </w:r>
            <w:r w:rsidR="007320B9">
              <w:rPr>
                <w:rFonts w:ascii="Arial" w:hAnsi="Arial" w:cs="Arial"/>
                <w:color w:val="A6A6A6"/>
                <w:sz w:val="22"/>
                <w:szCs w:val="22"/>
              </w:rPr>
              <w:t>leyes / recibos</w:t>
            </w:r>
          </w:p>
          <w:p w14:paraId="299803BE" w14:textId="67CB0812" w:rsidR="007320B9" w:rsidRDefault="00631F63" w:rsidP="00D3695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Generación de notificaciones </w:t>
            </w:r>
            <w:r w:rsidR="00180CC6">
              <w:rPr>
                <w:rFonts w:ascii="Arial" w:hAnsi="Arial" w:cs="Arial"/>
                <w:color w:val="A6A6A6"/>
                <w:sz w:val="22"/>
                <w:szCs w:val="22"/>
              </w:rPr>
              <w:t>vía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correo electrónico a clientes</w:t>
            </w:r>
          </w:p>
          <w:p w14:paraId="006D2FF8" w14:textId="77777777" w:rsidR="00631F63" w:rsidRDefault="00772B8D" w:rsidP="00D3695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Comunicación 2 vías e</w:t>
            </w:r>
            <w:r w:rsidR="00180CC6">
              <w:rPr>
                <w:rFonts w:ascii="Arial" w:hAnsi="Arial" w:cs="Arial"/>
                <w:color w:val="A6A6A6"/>
                <w:sz w:val="22"/>
                <w:szCs w:val="22"/>
              </w:rPr>
              <w:t>ntre cliente y despacho</w:t>
            </w:r>
          </w:p>
          <w:p w14:paraId="210299F9" w14:textId="77777777" w:rsidR="00DC4DA4" w:rsidRDefault="00DC4DA4" w:rsidP="00DC4DA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Generación de Base de Datos sobre clientes, demandas y estatus del cliente</w:t>
            </w:r>
          </w:p>
          <w:p w14:paraId="0AE970A1" w14:textId="77777777" w:rsidR="00273170" w:rsidRDefault="00273170" w:rsidP="00DC4DA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Generación de notificaciones sobre</w:t>
            </w:r>
            <w:r w:rsidR="00D76452">
              <w:rPr>
                <w:rFonts w:ascii="Arial" w:hAnsi="Arial" w:cs="Arial"/>
                <w:color w:val="A6A6A6"/>
                <w:sz w:val="22"/>
                <w:szCs w:val="22"/>
              </w:rPr>
              <w:t xml:space="preserve"> actualizaciones en base de datos o demandas</w:t>
            </w:r>
          </w:p>
          <w:p w14:paraId="4B6C85E1" w14:textId="77777777" w:rsidR="00D76452" w:rsidRDefault="00F776C0" w:rsidP="00DC4DA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Generación de super usuarios para asignación de roles en la aplicación</w:t>
            </w:r>
          </w:p>
          <w:p w14:paraId="71035CEA" w14:textId="37F443B9" w:rsidR="00F776C0" w:rsidRPr="00DC4DA4" w:rsidRDefault="005D1ACD" w:rsidP="00DC4DA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Generación de administradores para asignación de usuarios</w:t>
            </w:r>
          </w:p>
        </w:tc>
      </w:tr>
      <w:tr w:rsidR="00D51922" w:rsidRPr="008C2396" w14:paraId="120BADA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8F68E7B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A216E68" w14:textId="77777777" w:rsidR="00D51922" w:rsidRDefault="00E619F5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La aplicación</w:t>
            </w:r>
            <w:r w:rsidR="00D80C80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deberá cumplir los siguientes requerimientos </w:t>
            </w:r>
            <w:r w:rsidR="00487B09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como:</w:t>
            </w:r>
          </w:p>
          <w:p w14:paraId="3F81FC04" w14:textId="4F3DFD86" w:rsidR="00487B09" w:rsidRDefault="00487B09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Funcionalidad</w:t>
            </w:r>
            <w:r w:rsidR="00BE550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.- que el </w:t>
            </w:r>
            <w:r w:rsidR="00A423C8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usuario</w:t>
            </w:r>
            <w:r w:rsidR="00BE550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logre usar la aplicación sin </w:t>
            </w:r>
            <w:r w:rsidR="004B1109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tastabillar su día</w:t>
            </w:r>
          </w:p>
          <w:p w14:paraId="13462C8E" w14:textId="05BAA8FB" w:rsidR="00487B09" w:rsidRDefault="00487B09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Confiabilidad</w:t>
            </w:r>
            <w:r w:rsidR="004B1109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.-</w:t>
            </w:r>
            <w:r w:rsidR="001008AD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que los datos de la base de clientes se almacene en la nube</w:t>
            </w:r>
          </w:p>
          <w:p w14:paraId="167D60E8" w14:textId="3CD102A6" w:rsidR="00FF17EA" w:rsidRDefault="00487B09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Usabilidad</w:t>
            </w:r>
            <w:r w:rsidR="00FF17EA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.- Qué todo el personal y usuarios tengan acceso a la aplicación para seguimiento de </w:t>
            </w:r>
            <w:r w:rsidR="00A423C8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cotizaciones</w:t>
            </w:r>
            <w:r w:rsidR="00FF17EA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</w:t>
            </w:r>
          </w:p>
          <w:p w14:paraId="517CD25A" w14:textId="4D23A7DF" w:rsidR="00487B09" w:rsidRDefault="00487B09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Eficiencia</w:t>
            </w:r>
            <w:r w:rsidR="003B0D6B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.- Que la aplicación no consuma más del 50% de </w:t>
            </w:r>
            <w:r w:rsidR="00465378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memoria Ram</w:t>
            </w:r>
          </w:p>
          <w:p w14:paraId="5E6A4283" w14:textId="7350D416" w:rsidR="00487B09" w:rsidRDefault="002C0EF5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Factibilidad y mantenimiento</w:t>
            </w:r>
            <w:r w:rsidR="00465378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.- asegurar que la aplicación esté </w:t>
            </w:r>
            <w:r w:rsidR="00E82C30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mantenido y de buen acceso</w:t>
            </w:r>
          </w:p>
          <w:p w14:paraId="5FD548D5" w14:textId="1ABFB9E2" w:rsidR="002C0EF5" w:rsidRDefault="002C0EF5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Porta habilidad</w:t>
            </w:r>
            <w:r w:rsidR="00E82C30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.- Asegurar la transferencia entre: </w:t>
            </w:r>
            <w:r w:rsidR="002933E9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plataformas como IOS, Android, Mac os y </w:t>
            </w:r>
            <w:r w:rsidR="00A423C8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Windows</w:t>
            </w:r>
          </w:p>
          <w:p w14:paraId="25C502DD" w14:textId="2D2EB41E" w:rsidR="002C0EF5" w:rsidRPr="008C2396" w:rsidRDefault="002C0EF5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Satisfacción</w:t>
            </w:r>
            <w:r w:rsidR="00A423C8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.- </w:t>
            </w:r>
            <w:r w:rsidR="00B9522F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Acceso éxitoso a usuarios y administradores, perimitiendo la carga de información de manera correcta</w:t>
            </w:r>
          </w:p>
        </w:tc>
      </w:tr>
      <w:tr w:rsidR="006962B9" w:rsidRPr="008C2396" w14:paraId="2BF281E4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6510CF0E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48"/>
              <w:gridCol w:w="5109"/>
            </w:tblGrid>
            <w:tr w:rsidR="004B192D" w:rsidRPr="008C2396" w14:paraId="56D920AF" w14:textId="77777777" w:rsidTr="00287554">
              <w:tc>
                <w:tcPr>
                  <w:tcW w:w="0" w:type="auto"/>
                  <w:shd w:val="clear" w:color="auto" w:fill="A6A6A6"/>
                </w:tcPr>
                <w:p w14:paraId="50E4368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5E0DEA0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4B192D" w:rsidRPr="008C2396" w14:paraId="093122A6" w14:textId="77777777" w:rsidTr="00287554">
              <w:tc>
                <w:tcPr>
                  <w:tcW w:w="0" w:type="auto"/>
                  <w:shd w:val="clear" w:color="auto" w:fill="auto"/>
                </w:tcPr>
                <w:p w14:paraId="638C7E2F" w14:textId="77777777" w:rsidR="00F0451E" w:rsidRDefault="00804363" w:rsidP="0031230D">
                  <w:pPr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Jaime Beltran</w:t>
                  </w:r>
                </w:p>
                <w:p w14:paraId="62C7AE3E" w14:textId="4189DEC9" w:rsidR="00804363" w:rsidRPr="008C2396" w:rsidRDefault="0080436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Socio fundador del despacho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6D791" w14:textId="77777777" w:rsidR="00311F0C" w:rsidRDefault="00804363" w:rsidP="0031230D">
                  <w:pPr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Al ser el socio fundador es el que detectó la necesidad y </w:t>
                  </w:r>
                  <w:r w:rsidR="004B192D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detalló lo que necesita que haga la app</w:t>
                  </w:r>
                  <w:r w:rsidR="00CC4F45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.</w:t>
                  </w:r>
                </w:p>
                <w:p w14:paraId="2174641B" w14:textId="080DDA2D" w:rsidR="004B192D" w:rsidRPr="008C2396" w:rsidRDefault="004B192D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Informar del avance de la aplicación</w:t>
                  </w:r>
                </w:p>
              </w:tc>
            </w:tr>
            <w:tr w:rsidR="004B192D" w:rsidRPr="008C2396" w14:paraId="507ADD98" w14:textId="77777777" w:rsidTr="00287554">
              <w:tc>
                <w:tcPr>
                  <w:tcW w:w="0" w:type="auto"/>
                  <w:shd w:val="clear" w:color="auto" w:fill="auto"/>
                </w:tcPr>
                <w:p w14:paraId="49483C5A" w14:textId="77777777" w:rsidR="00F0451E" w:rsidRDefault="0080436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Hector Pérez</w:t>
                  </w:r>
                </w:p>
                <w:p w14:paraId="3D0AEEAE" w14:textId="51A7917B" w:rsidR="00804363" w:rsidRPr="008C2396" w:rsidRDefault="0080436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Administrador de IT despacho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77361C6" w14:textId="2D84D479" w:rsidR="00F0451E" w:rsidRPr="008C2396" w:rsidRDefault="004B192D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Como responsable será el encargado de </w:t>
                  </w:r>
                  <w:r w:rsidR="00DE6A61">
                    <w:rPr>
                      <w:rFonts w:ascii="Arial" w:hAnsi="Arial" w:cs="Arial"/>
                      <w:sz w:val="20"/>
                      <w:szCs w:val="20"/>
                    </w:rPr>
                    <w:t>la transición de diseño hacia usabilidad</w:t>
                  </w:r>
                </w:p>
              </w:tc>
            </w:tr>
            <w:tr w:rsidR="004B192D" w:rsidRPr="008C2396" w14:paraId="31D41A0A" w14:textId="77777777" w:rsidTr="00287554">
              <w:tc>
                <w:tcPr>
                  <w:tcW w:w="0" w:type="auto"/>
                  <w:shd w:val="clear" w:color="auto" w:fill="auto"/>
                </w:tcPr>
                <w:p w14:paraId="1493E2F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875FF6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0F7C2A2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524B5910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116DD4C8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D88C50A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886116B" w14:textId="77777777" w:rsidR="00DE6A61" w:rsidRDefault="00DE6A6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han aclarado todas las expectativas de la aplicación arriba lisadas</w:t>
            </w:r>
          </w:p>
          <w:p w14:paraId="42FBD5F1" w14:textId="45BBA525" w:rsidR="00DE6A61" w:rsidRPr="00DE6A61" w:rsidRDefault="005903F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despacho cuenta con un servidor que le permita almacenar la aplicación.</w:t>
            </w:r>
          </w:p>
        </w:tc>
      </w:tr>
      <w:tr w:rsidR="00406976" w:rsidRPr="008C2396" w14:paraId="62503962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2FA4A4D6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A548067" w14:textId="0763403C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76CEE760" w14:textId="451C7A84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8F46A8" w14:textId="752624A7" w:rsidR="00F1592D" w:rsidRPr="008C2396" w:rsidRDefault="005903F4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41EBCE56" wp14:editId="4F4E67B6">
                  <wp:simplePos x="0" y="0"/>
                  <wp:positionH relativeFrom="column">
                    <wp:posOffset>13832</wp:posOffset>
                  </wp:positionH>
                  <wp:positionV relativeFrom="paragraph">
                    <wp:posOffset>19685</wp:posOffset>
                  </wp:positionV>
                  <wp:extent cx="134620" cy="134620"/>
                  <wp:effectExtent l="0" t="0" r="0" b="0"/>
                  <wp:wrapNone/>
                  <wp:docPr id="4" name="Gráfico 4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Marca de verificación con relleno sólido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40697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59693BD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AEAB7A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33F53DCA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3822170F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AB65DFC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1407048" w14:textId="0A56CE6C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0202491" w14:textId="10B314A6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C27A12D" w14:textId="2F75FA71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75EF9CC" w14:textId="0C26C965" w:rsidR="00406976" w:rsidRPr="00D1764B" w:rsidRDefault="005903F4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35A0182" wp14:editId="3B39E1DF">
                  <wp:simplePos x="0" y="0"/>
                  <wp:positionH relativeFrom="column">
                    <wp:posOffset>22170</wp:posOffset>
                  </wp:positionH>
                  <wp:positionV relativeFrom="paragraph">
                    <wp:posOffset>27415</wp:posOffset>
                  </wp:positionV>
                  <wp:extent cx="134620" cy="134620"/>
                  <wp:effectExtent l="0" t="0" r="0" b="0"/>
                  <wp:wrapNone/>
                  <wp:docPr id="1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Marca de verificación con relleno sólido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41A20361" w14:textId="41531F66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7F68708F" w14:textId="24F2E5E8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4B3135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44FAA28A" w14:textId="05070F80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5E3A541C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EB9970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0E4C89B" w14:textId="0D33B7C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</w:t>
            </w:r>
            <w:r w:rsidR="005903F4">
              <w:rPr>
                <w:rFonts w:ascii="Arial" w:hAnsi="Arial" w:cs="Arial"/>
                <w:b/>
                <w:color w:val="D9D9D9"/>
                <w:sz w:val="22"/>
                <w:szCs w:val="22"/>
              </w:rPr>
              <w:t>3.2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</w:t>
            </w:r>
          </w:p>
          <w:p w14:paraId="53F0B7F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4CDD6B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7B32AD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F7F0CF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42834DE6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EDB696D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2683F4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45182D4" w14:textId="78078FFC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14E3A6" w14:textId="0B925A64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6A6E089B" w14:textId="32C19138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A4D1015" w14:textId="681E30C0" w:rsidR="00406976" w:rsidRPr="00D1764B" w:rsidRDefault="005903F4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760B2651" wp14:editId="4FE400CB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156624</wp:posOffset>
                  </wp:positionV>
                  <wp:extent cx="134620" cy="134620"/>
                  <wp:effectExtent l="0" t="0" r="0" b="0"/>
                  <wp:wrapNone/>
                  <wp:docPr id="6" name="Gráfico 6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Marca de verificación con relleno sólido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196EAD14" w14:textId="0AA7F2E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45F29BA0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07492E4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B6B23">
              <w:rPr>
                <w:rFonts w:ascii="Arial" w:hAnsi="Arial" w:cs="Arial"/>
                <w:sz w:val="22"/>
                <w:szCs w:val="22"/>
              </w:rPr>
            </w:r>
            <w:r w:rsidR="001B6B23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1D813BE0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1E2D14D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584310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B5A441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F245A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965D1E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2338A4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E4BA90C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7A0E52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B88C722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25056C2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F1D2107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094C4908" w14:textId="57C5FA5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4E9A7E0A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53406A6F" w14:textId="77777777" w:rsidTr="0031230D">
        <w:tc>
          <w:tcPr>
            <w:tcW w:w="4112" w:type="dxa"/>
            <w:shd w:val="clear" w:color="auto" w:fill="A6A6A6"/>
          </w:tcPr>
          <w:p w14:paraId="17E22013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58F5359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215E70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D4BE29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1F08EE90" w14:textId="77777777" w:rsidTr="0031230D">
        <w:tc>
          <w:tcPr>
            <w:tcW w:w="4112" w:type="dxa"/>
            <w:shd w:val="clear" w:color="auto" w:fill="auto"/>
          </w:tcPr>
          <w:p w14:paraId="69400B46" w14:textId="5CEC1A61" w:rsidR="008B73D8" w:rsidRPr="008C2396" w:rsidRDefault="005903F4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Jaime Beltran</w:t>
            </w:r>
          </w:p>
        </w:tc>
        <w:tc>
          <w:tcPr>
            <w:tcW w:w="2551" w:type="dxa"/>
            <w:shd w:val="clear" w:color="auto" w:fill="auto"/>
          </w:tcPr>
          <w:p w14:paraId="58FD6C4C" w14:textId="086A3F2D" w:rsidR="008B73D8" w:rsidRPr="008C2396" w:rsidRDefault="00F51E1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Socio fundador</w:t>
            </w:r>
          </w:p>
        </w:tc>
        <w:tc>
          <w:tcPr>
            <w:tcW w:w="1316" w:type="dxa"/>
            <w:shd w:val="clear" w:color="auto" w:fill="auto"/>
          </w:tcPr>
          <w:p w14:paraId="0D3080B8" w14:textId="546CE426" w:rsidR="008B73D8" w:rsidRPr="008C2396" w:rsidRDefault="00F51E1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2511" w:type="dxa"/>
            <w:shd w:val="clear" w:color="auto" w:fill="auto"/>
          </w:tcPr>
          <w:p w14:paraId="18C6D5E8" w14:textId="1285F707" w:rsidR="00F51E16" w:rsidRPr="008C2396" w:rsidRDefault="00F51E1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8B73D8" w:rsidRPr="008C2396" w14:paraId="79D52661" w14:textId="77777777" w:rsidTr="0031230D">
        <w:tc>
          <w:tcPr>
            <w:tcW w:w="4112" w:type="dxa"/>
            <w:shd w:val="clear" w:color="auto" w:fill="auto"/>
          </w:tcPr>
          <w:p w14:paraId="34B4D684" w14:textId="1C322478" w:rsidR="008B73D8" w:rsidRPr="008C2396" w:rsidRDefault="005903F4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Hector Pérez</w:t>
            </w:r>
          </w:p>
        </w:tc>
        <w:tc>
          <w:tcPr>
            <w:tcW w:w="2551" w:type="dxa"/>
            <w:shd w:val="clear" w:color="auto" w:fill="auto"/>
          </w:tcPr>
          <w:p w14:paraId="18965561" w14:textId="68A4B567" w:rsidR="008B73D8" w:rsidRPr="008C2396" w:rsidRDefault="00F51E1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Encargado de IT</w:t>
            </w:r>
          </w:p>
        </w:tc>
        <w:tc>
          <w:tcPr>
            <w:tcW w:w="1316" w:type="dxa"/>
            <w:shd w:val="clear" w:color="auto" w:fill="auto"/>
          </w:tcPr>
          <w:p w14:paraId="5A563265" w14:textId="176A95D8" w:rsidR="008B73D8" w:rsidRPr="008C2396" w:rsidRDefault="00F51E1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2511" w:type="dxa"/>
            <w:shd w:val="clear" w:color="auto" w:fill="auto"/>
          </w:tcPr>
          <w:p w14:paraId="37D82376" w14:textId="33A3712C" w:rsidR="008B73D8" w:rsidRPr="008C2396" w:rsidRDefault="00F51E1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8B73D8" w:rsidRPr="008C2396" w14:paraId="6F4A518E" w14:textId="77777777" w:rsidTr="0031230D">
        <w:tc>
          <w:tcPr>
            <w:tcW w:w="4112" w:type="dxa"/>
            <w:shd w:val="clear" w:color="auto" w:fill="auto"/>
          </w:tcPr>
          <w:p w14:paraId="012E4024" w14:textId="12E6AE8B" w:rsidR="008B73D8" w:rsidRPr="008C2396" w:rsidRDefault="00F51E1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John Fayne</w:t>
            </w:r>
          </w:p>
        </w:tc>
        <w:tc>
          <w:tcPr>
            <w:tcW w:w="2551" w:type="dxa"/>
            <w:shd w:val="clear" w:color="auto" w:fill="auto"/>
          </w:tcPr>
          <w:p w14:paraId="665F63F1" w14:textId="21F75DC0" w:rsidR="008B73D8" w:rsidRPr="008C2396" w:rsidRDefault="00F51E1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Responsable App</w:t>
            </w:r>
          </w:p>
        </w:tc>
        <w:tc>
          <w:tcPr>
            <w:tcW w:w="1316" w:type="dxa"/>
            <w:shd w:val="clear" w:color="auto" w:fill="auto"/>
          </w:tcPr>
          <w:p w14:paraId="7489FD99" w14:textId="0D9E6011" w:rsidR="008B73D8" w:rsidRPr="008C2396" w:rsidRDefault="00F51E1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2511" w:type="dxa"/>
            <w:shd w:val="clear" w:color="auto" w:fill="auto"/>
          </w:tcPr>
          <w:p w14:paraId="6CD2D535" w14:textId="57E0208A" w:rsidR="008B73D8" w:rsidRPr="008C2396" w:rsidRDefault="00F51E1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8B73D8" w:rsidRPr="008C2396" w14:paraId="5F603C04" w14:textId="77777777" w:rsidTr="0031230D">
        <w:tc>
          <w:tcPr>
            <w:tcW w:w="4112" w:type="dxa"/>
            <w:shd w:val="clear" w:color="auto" w:fill="auto"/>
          </w:tcPr>
          <w:p w14:paraId="1127A5C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91094F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C30C73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65754E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CACB207" w14:textId="77777777" w:rsidTr="0031230D">
        <w:tc>
          <w:tcPr>
            <w:tcW w:w="4112" w:type="dxa"/>
            <w:shd w:val="clear" w:color="auto" w:fill="auto"/>
          </w:tcPr>
          <w:p w14:paraId="09EB3E1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0B9F3F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8D1FF8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B440CD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94CFCB0" w14:textId="77777777" w:rsidTr="0031230D">
        <w:tc>
          <w:tcPr>
            <w:tcW w:w="4112" w:type="dxa"/>
            <w:shd w:val="clear" w:color="auto" w:fill="auto"/>
          </w:tcPr>
          <w:p w14:paraId="583672E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BE4241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A49B4C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8A97DD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986E17F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4685C51D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6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561"/>
        <w:gridCol w:w="148"/>
        <w:gridCol w:w="1613"/>
        <w:gridCol w:w="703"/>
        <w:gridCol w:w="1586"/>
        <w:gridCol w:w="1318"/>
        <w:gridCol w:w="20"/>
        <w:gridCol w:w="242"/>
        <w:gridCol w:w="836"/>
        <w:gridCol w:w="255"/>
        <w:gridCol w:w="1717"/>
      </w:tblGrid>
      <w:tr w:rsidR="009C379C" w:rsidRPr="008C2396" w14:paraId="430EC1D4" w14:textId="77777777" w:rsidTr="009C379C">
        <w:trPr>
          <w:trHeight w:val="176"/>
        </w:trPr>
        <w:tc>
          <w:tcPr>
            <w:tcW w:w="2104" w:type="dxa"/>
            <w:gridSpan w:val="3"/>
            <w:shd w:val="clear" w:color="auto" w:fill="A50021"/>
            <w:vAlign w:val="center"/>
          </w:tcPr>
          <w:p w14:paraId="14E7CCA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1628" w:type="dxa"/>
            <w:shd w:val="clear" w:color="auto" w:fill="FFFFFF"/>
            <w:vAlign w:val="center"/>
          </w:tcPr>
          <w:p w14:paraId="1BA37B83" w14:textId="3611A4DF" w:rsidR="000E42E9" w:rsidRPr="008C2396" w:rsidRDefault="00DC559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John Fayne</w:t>
            </w:r>
          </w:p>
        </w:tc>
        <w:tc>
          <w:tcPr>
            <w:tcW w:w="3885" w:type="dxa"/>
            <w:gridSpan w:val="5"/>
            <w:shd w:val="clear" w:color="auto" w:fill="A50021"/>
            <w:vAlign w:val="center"/>
          </w:tcPr>
          <w:p w14:paraId="69C61DB0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844" w:type="dxa"/>
            <w:gridSpan w:val="3"/>
            <w:shd w:val="clear" w:color="auto" w:fill="FFFFFF"/>
            <w:vAlign w:val="center"/>
          </w:tcPr>
          <w:p w14:paraId="706DE59E" w14:textId="2FBAA2AA" w:rsidR="000E42E9" w:rsidRPr="008C2396" w:rsidRDefault="00DC559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23/02/2022</w:t>
            </w:r>
          </w:p>
        </w:tc>
      </w:tr>
      <w:tr w:rsidR="009C379C" w:rsidRPr="008C2396" w14:paraId="24230FA5" w14:textId="77777777" w:rsidTr="009C379C">
        <w:trPr>
          <w:trHeight w:val="176"/>
        </w:trPr>
        <w:tc>
          <w:tcPr>
            <w:tcW w:w="10462" w:type="dxa"/>
            <w:gridSpan w:val="12"/>
            <w:shd w:val="clear" w:color="auto" w:fill="A50021"/>
            <w:vAlign w:val="center"/>
          </w:tcPr>
          <w:p w14:paraId="282EBD5B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9C379C" w:rsidRPr="008C2396" w14:paraId="19EFE77D" w14:textId="77777777" w:rsidTr="009C379C">
        <w:trPr>
          <w:trHeight w:val="219"/>
        </w:trPr>
        <w:tc>
          <w:tcPr>
            <w:tcW w:w="445" w:type="dxa"/>
            <w:shd w:val="clear" w:color="auto" w:fill="A6A6A6"/>
          </w:tcPr>
          <w:p w14:paraId="701C00A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503" w:type="dxa"/>
            <w:shd w:val="clear" w:color="auto" w:fill="A6A6A6"/>
          </w:tcPr>
          <w:p w14:paraId="7D5142E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2653" w:type="dxa"/>
            <w:gridSpan w:val="3"/>
            <w:shd w:val="clear" w:color="auto" w:fill="A6A6A6"/>
          </w:tcPr>
          <w:p w14:paraId="31819CD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27" w:type="dxa"/>
            <w:shd w:val="clear" w:color="auto" w:fill="A6A6A6"/>
          </w:tcPr>
          <w:p w14:paraId="546BECF4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293" w:type="dxa"/>
            <w:gridSpan w:val="2"/>
            <w:shd w:val="clear" w:color="auto" w:fill="A6A6A6"/>
          </w:tcPr>
          <w:p w14:paraId="4B6E339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279" w:type="dxa"/>
            <w:gridSpan w:val="3"/>
            <w:shd w:val="clear" w:color="auto" w:fill="A6A6A6"/>
          </w:tcPr>
          <w:p w14:paraId="5DBE17B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1758" w:type="dxa"/>
            <w:shd w:val="clear" w:color="auto" w:fill="A6A6A6"/>
          </w:tcPr>
          <w:p w14:paraId="60A0F55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9C379C" w:rsidRPr="008C2396" w14:paraId="6FD62AA6" w14:textId="77777777" w:rsidTr="009C379C">
        <w:trPr>
          <w:trHeight w:val="552"/>
        </w:trPr>
        <w:tc>
          <w:tcPr>
            <w:tcW w:w="445" w:type="dxa"/>
            <w:shd w:val="clear" w:color="auto" w:fill="FFFFFF"/>
            <w:vAlign w:val="center"/>
          </w:tcPr>
          <w:p w14:paraId="23906FB1" w14:textId="5E52242C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1</w:t>
            </w:r>
          </w:p>
        </w:tc>
        <w:tc>
          <w:tcPr>
            <w:tcW w:w="1503" w:type="dxa"/>
            <w:shd w:val="clear" w:color="auto" w:fill="FFFFFF"/>
            <w:vAlign w:val="center"/>
          </w:tcPr>
          <w:p w14:paraId="7719A580" w14:textId="67CC0B01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Iniciación</w:t>
            </w:r>
          </w:p>
        </w:tc>
        <w:tc>
          <w:tcPr>
            <w:tcW w:w="2653" w:type="dxa"/>
            <w:gridSpan w:val="3"/>
            <w:shd w:val="clear" w:color="auto" w:fill="FFFFFF"/>
            <w:vAlign w:val="center"/>
          </w:tcPr>
          <w:p w14:paraId="2DEF154A" w14:textId="19CF209F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Determinar nececidades, criterios de aceptación y Calidad</w:t>
            </w:r>
          </w:p>
        </w:tc>
        <w:tc>
          <w:tcPr>
            <w:tcW w:w="1527" w:type="dxa"/>
            <w:shd w:val="clear" w:color="auto" w:fill="FFFFFF"/>
            <w:vAlign w:val="center"/>
          </w:tcPr>
          <w:p w14:paraId="4810800A" w14:textId="3A2345E2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Program manager</w:t>
            </w:r>
          </w:p>
        </w:tc>
        <w:tc>
          <w:tcPr>
            <w:tcW w:w="1293" w:type="dxa"/>
            <w:gridSpan w:val="2"/>
            <w:shd w:val="clear" w:color="auto" w:fill="FFFFFF"/>
            <w:vAlign w:val="center"/>
          </w:tcPr>
          <w:p w14:paraId="3C0CD666" w14:textId="763CCBEF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279" w:type="dxa"/>
            <w:gridSpan w:val="3"/>
            <w:shd w:val="clear" w:color="auto" w:fill="FFFFFF"/>
            <w:vAlign w:val="center"/>
          </w:tcPr>
          <w:p w14:paraId="5389EDEE" w14:textId="1568920D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10/03/2022</w:t>
            </w:r>
          </w:p>
        </w:tc>
        <w:tc>
          <w:tcPr>
            <w:tcW w:w="1758" w:type="dxa"/>
            <w:shd w:val="clear" w:color="auto" w:fill="FFFFFF"/>
            <w:vAlign w:val="center"/>
          </w:tcPr>
          <w:p w14:paraId="6D79AC5C" w14:textId="0BA273AB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1</w:t>
            </w:r>
          </w:p>
        </w:tc>
      </w:tr>
      <w:tr w:rsidR="009C379C" w:rsidRPr="008C2396" w14:paraId="26AFB3C8" w14:textId="77777777" w:rsidTr="009C379C">
        <w:trPr>
          <w:trHeight w:val="552"/>
        </w:trPr>
        <w:tc>
          <w:tcPr>
            <w:tcW w:w="445" w:type="dxa"/>
            <w:shd w:val="clear" w:color="auto" w:fill="FFFFFF"/>
            <w:vAlign w:val="center"/>
          </w:tcPr>
          <w:p w14:paraId="062F0B6F" w14:textId="10EEB82A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2</w:t>
            </w:r>
          </w:p>
        </w:tc>
        <w:tc>
          <w:tcPr>
            <w:tcW w:w="1503" w:type="dxa"/>
            <w:shd w:val="clear" w:color="auto" w:fill="FFFFFF"/>
            <w:vAlign w:val="center"/>
          </w:tcPr>
          <w:p w14:paraId="55D64ECE" w14:textId="12940CC9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2653" w:type="dxa"/>
            <w:gridSpan w:val="3"/>
            <w:shd w:val="clear" w:color="auto" w:fill="FFFFFF"/>
            <w:vAlign w:val="center"/>
          </w:tcPr>
          <w:p w14:paraId="199A187E" w14:textId="54BB2CB2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Definir alcances y planes de proyecto</w:t>
            </w:r>
          </w:p>
        </w:tc>
        <w:tc>
          <w:tcPr>
            <w:tcW w:w="1527" w:type="dxa"/>
            <w:shd w:val="clear" w:color="auto" w:fill="FFFFFF"/>
            <w:vAlign w:val="center"/>
          </w:tcPr>
          <w:p w14:paraId="47AA6394" w14:textId="2BAE92EA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Program manager</w:t>
            </w:r>
          </w:p>
        </w:tc>
        <w:tc>
          <w:tcPr>
            <w:tcW w:w="1293" w:type="dxa"/>
            <w:gridSpan w:val="2"/>
            <w:shd w:val="clear" w:color="auto" w:fill="FFFFFF"/>
            <w:vAlign w:val="center"/>
          </w:tcPr>
          <w:p w14:paraId="6EBAFB61" w14:textId="6346E436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10/03/2022</w:t>
            </w:r>
          </w:p>
        </w:tc>
        <w:tc>
          <w:tcPr>
            <w:tcW w:w="1279" w:type="dxa"/>
            <w:gridSpan w:val="3"/>
            <w:shd w:val="clear" w:color="auto" w:fill="FFFFFF"/>
            <w:vAlign w:val="center"/>
          </w:tcPr>
          <w:p w14:paraId="164AB78B" w14:textId="31ADD737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25/03/2022</w:t>
            </w:r>
          </w:p>
        </w:tc>
        <w:tc>
          <w:tcPr>
            <w:tcW w:w="1758" w:type="dxa"/>
            <w:shd w:val="clear" w:color="auto" w:fill="FFFFFF"/>
            <w:vAlign w:val="center"/>
          </w:tcPr>
          <w:p w14:paraId="4B701A59" w14:textId="723C2875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2</w:t>
            </w:r>
          </w:p>
        </w:tc>
      </w:tr>
      <w:tr w:rsidR="009C379C" w:rsidRPr="008C2396" w14:paraId="69157FBC" w14:textId="77777777" w:rsidTr="009C379C">
        <w:trPr>
          <w:trHeight w:val="552"/>
        </w:trPr>
        <w:tc>
          <w:tcPr>
            <w:tcW w:w="445" w:type="dxa"/>
            <w:shd w:val="clear" w:color="auto" w:fill="FFFFFF"/>
            <w:vAlign w:val="center"/>
          </w:tcPr>
          <w:p w14:paraId="3D90C544" w14:textId="5486FED3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3</w:t>
            </w:r>
          </w:p>
        </w:tc>
        <w:tc>
          <w:tcPr>
            <w:tcW w:w="1503" w:type="dxa"/>
            <w:shd w:val="clear" w:color="auto" w:fill="FFFFFF"/>
            <w:vAlign w:val="center"/>
          </w:tcPr>
          <w:p w14:paraId="75EC91B9" w14:textId="1DB1B86A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Ejecución</w:t>
            </w:r>
          </w:p>
        </w:tc>
        <w:tc>
          <w:tcPr>
            <w:tcW w:w="2653" w:type="dxa"/>
            <w:gridSpan w:val="3"/>
            <w:shd w:val="clear" w:color="auto" w:fill="FFFFFF"/>
            <w:vAlign w:val="center"/>
          </w:tcPr>
          <w:p w14:paraId="0F9F661D" w14:textId="7FC38703" w:rsidR="00202899" w:rsidRPr="00DC5594" w:rsidRDefault="008E57AB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Desarrollar app</w:t>
            </w:r>
            <w:r w:rsidR="00202899"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 xml:space="preserve"> e integrar servicios</w:t>
            </w:r>
          </w:p>
        </w:tc>
        <w:tc>
          <w:tcPr>
            <w:tcW w:w="1527" w:type="dxa"/>
            <w:shd w:val="clear" w:color="auto" w:fill="FFFFFF"/>
            <w:vAlign w:val="center"/>
          </w:tcPr>
          <w:p w14:paraId="711D1C68" w14:textId="00D1E5B0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Lead programmer</w:t>
            </w:r>
          </w:p>
        </w:tc>
        <w:tc>
          <w:tcPr>
            <w:tcW w:w="1293" w:type="dxa"/>
            <w:gridSpan w:val="2"/>
            <w:shd w:val="clear" w:color="auto" w:fill="FFFFFF"/>
            <w:vAlign w:val="center"/>
          </w:tcPr>
          <w:p w14:paraId="04D7B2A1" w14:textId="0F654085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25/03/2022</w:t>
            </w:r>
          </w:p>
        </w:tc>
        <w:tc>
          <w:tcPr>
            <w:tcW w:w="1279" w:type="dxa"/>
            <w:gridSpan w:val="3"/>
            <w:shd w:val="clear" w:color="auto" w:fill="FFFFFF"/>
            <w:vAlign w:val="center"/>
          </w:tcPr>
          <w:p w14:paraId="61EC6CE1" w14:textId="3A68EEE8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23/07/2022</w:t>
            </w:r>
          </w:p>
        </w:tc>
        <w:tc>
          <w:tcPr>
            <w:tcW w:w="1758" w:type="dxa"/>
            <w:shd w:val="clear" w:color="auto" w:fill="FFFFFF"/>
            <w:vAlign w:val="center"/>
          </w:tcPr>
          <w:p w14:paraId="4619DBE3" w14:textId="08E8F955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3</w:t>
            </w:r>
          </w:p>
        </w:tc>
      </w:tr>
      <w:tr w:rsidR="009C379C" w:rsidRPr="008C2396" w14:paraId="3C8767A7" w14:textId="77777777" w:rsidTr="009C379C">
        <w:trPr>
          <w:trHeight w:val="552"/>
        </w:trPr>
        <w:tc>
          <w:tcPr>
            <w:tcW w:w="445" w:type="dxa"/>
            <w:shd w:val="clear" w:color="auto" w:fill="FFFFFF"/>
            <w:vAlign w:val="center"/>
          </w:tcPr>
          <w:p w14:paraId="78D23B31" w14:textId="7231534F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4</w:t>
            </w:r>
          </w:p>
        </w:tc>
        <w:tc>
          <w:tcPr>
            <w:tcW w:w="1503" w:type="dxa"/>
            <w:shd w:val="clear" w:color="auto" w:fill="FFFFFF"/>
            <w:vAlign w:val="center"/>
          </w:tcPr>
          <w:p w14:paraId="3435B638" w14:textId="2305D826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2653" w:type="dxa"/>
            <w:gridSpan w:val="3"/>
            <w:shd w:val="clear" w:color="auto" w:fill="FFFFFF"/>
            <w:vAlign w:val="center"/>
          </w:tcPr>
          <w:p w14:paraId="0B9C6015" w14:textId="3241F9AE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Beta testing y prueba servidores</w:t>
            </w:r>
          </w:p>
        </w:tc>
        <w:tc>
          <w:tcPr>
            <w:tcW w:w="1527" w:type="dxa"/>
            <w:shd w:val="clear" w:color="auto" w:fill="FFFFFF"/>
            <w:vAlign w:val="center"/>
          </w:tcPr>
          <w:p w14:paraId="091EC206" w14:textId="281453D1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</w:rPr>
              <w:t>Lead programmer</w:t>
            </w:r>
          </w:p>
        </w:tc>
        <w:tc>
          <w:tcPr>
            <w:tcW w:w="1293" w:type="dxa"/>
            <w:gridSpan w:val="2"/>
            <w:shd w:val="clear" w:color="auto" w:fill="FFFFFF"/>
            <w:vAlign w:val="center"/>
          </w:tcPr>
          <w:p w14:paraId="7C062316" w14:textId="2EE036F8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23/07/2022</w:t>
            </w:r>
          </w:p>
        </w:tc>
        <w:tc>
          <w:tcPr>
            <w:tcW w:w="1279" w:type="dxa"/>
            <w:gridSpan w:val="3"/>
            <w:shd w:val="clear" w:color="auto" w:fill="FFFFFF"/>
            <w:vAlign w:val="center"/>
          </w:tcPr>
          <w:p w14:paraId="127D0B11" w14:textId="6AA98ADA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22/08/2022</w:t>
            </w:r>
          </w:p>
        </w:tc>
        <w:tc>
          <w:tcPr>
            <w:tcW w:w="1758" w:type="dxa"/>
            <w:shd w:val="clear" w:color="auto" w:fill="FFFFFF"/>
            <w:vAlign w:val="center"/>
          </w:tcPr>
          <w:p w14:paraId="621E3941" w14:textId="6CB1E9D9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4</w:t>
            </w:r>
          </w:p>
        </w:tc>
      </w:tr>
      <w:tr w:rsidR="009C379C" w:rsidRPr="008C2396" w14:paraId="5A52695B" w14:textId="77777777" w:rsidTr="009C379C">
        <w:trPr>
          <w:trHeight w:val="552"/>
        </w:trPr>
        <w:tc>
          <w:tcPr>
            <w:tcW w:w="445" w:type="dxa"/>
            <w:shd w:val="clear" w:color="auto" w:fill="FFFFFF"/>
            <w:vAlign w:val="center"/>
          </w:tcPr>
          <w:p w14:paraId="31A040DE" w14:textId="212BBE34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5</w:t>
            </w:r>
          </w:p>
        </w:tc>
        <w:tc>
          <w:tcPr>
            <w:tcW w:w="1503" w:type="dxa"/>
            <w:shd w:val="clear" w:color="auto" w:fill="FFFFFF"/>
            <w:vAlign w:val="center"/>
          </w:tcPr>
          <w:p w14:paraId="6BE55E43" w14:textId="18D58E2C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Entrega</w:t>
            </w:r>
          </w:p>
        </w:tc>
        <w:tc>
          <w:tcPr>
            <w:tcW w:w="2653" w:type="dxa"/>
            <w:gridSpan w:val="3"/>
            <w:shd w:val="clear" w:color="auto" w:fill="FFFFFF"/>
            <w:vAlign w:val="center"/>
          </w:tcPr>
          <w:p w14:paraId="595E1378" w14:textId="53BBE415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Entrega de app y super usuarios</w:t>
            </w:r>
          </w:p>
        </w:tc>
        <w:tc>
          <w:tcPr>
            <w:tcW w:w="1527" w:type="dxa"/>
            <w:shd w:val="clear" w:color="auto" w:fill="FFFFFF"/>
            <w:vAlign w:val="center"/>
          </w:tcPr>
          <w:p w14:paraId="091DC86D" w14:textId="6A29D903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Program manager</w:t>
            </w:r>
          </w:p>
        </w:tc>
        <w:tc>
          <w:tcPr>
            <w:tcW w:w="1293" w:type="dxa"/>
            <w:gridSpan w:val="2"/>
            <w:shd w:val="clear" w:color="auto" w:fill="FFFFFF"/>
            <w:vAlign w:val="center"/>
          </w:tcPr>
          <w:p w14:paraId="569EAB4E" w14:textId="62772AB2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22/08/2022</w:t>
            </w:r>
          </w:p>
        </w:tc>
        <w:tc>
          <w:tcPr>
            <w:tcW w:w="1279" w:type="dxa"/>
            <w:gridSpan w:val="3"/>
            <w:shd w:val="clear" w:color="auto" w:fill="FFFFFF"/>
            <w:vAlign w:val="center"/>
          </w:tcPr>
          <w:p w14:paraId="201EA189" w14:textId="10ADCA01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06/09/2022</w:t>
            </w:r>
          </w:p>
        </w:tc>
        <w:tc>
          <w:tcPr>
            <w:tcW w:w="1758" w:type="dxa"/>
            <w:shd w:val="clear" w:color="auto" w:fill="FFFFFF"/>
            <w:vAlign w:val="center"/>
          </w:tcPr>
          <w:p w14:paraId="5227C236" w14:textId="00651DFA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5</w:t>
            </w:r>
          </w:p>
        </w:tc>
      </w:tr>
      <w:tr w:rsidR="009C379C" w:rsidRPr="008C2396" w14:paraId="7F9BC272" w14:textId="77777777" w:rsidTr="009C379C">
        <w:trPr>
          <w:trHeight w:val="552"/>
        </w:trPr>
        <w:tc>
          <w:tcPr>
            <w:tcW w:w="445" w:type="dxa"/>
            <w:shd w:val="clear" w:color="auto" w:fill="FFFFFF"/>
            <w:vAlign w:val="center"/>
          </w:tcPr>
          <w:p w14:paraId="26A0BCCC" w14:textId="760D7CF8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6</w:t>
            </w:r>
          </w:p>
        </w:tc>
        <w:tc>
          <w:tcPr>
            <w:tcW w:w="1503" w:type="dxa"/>
            <w:shd w:val="clear" w:color="auto" w:fill="FFFFFF"/>
            <w:vAlign w:val="center"/>
          </w:tcPr>
          <w:p w14:paraId="7F77B7CC" w14:textId="17149A58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Lanzamiento</w:t>
            </w:r>
          </w:p>
        </w:tc>
        <w:tc>
          <w:tcPr>
            <w:tcW w:w="2653" w:type="dxa"/>
            <w:gridSpan w:val="3"/>
            <w:shd w:val="clear" w:color="auto" w:fill="FFFFFF"/>
            <w:vAlign w:val="center"/>
          </w:tcPr>
          <w:p w14:paraId="2ED2F736" w14:textId="0C71D466" w:rsidR="00202899" w:rsidRPr="00202899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n-US"/>
              </w:rPr>
            </w:pPr>
            <w:r w:rsidRPr="00202899"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n-US"/>
              </w:rPr>
              <w:t>Lanzamiento en windows, apple y android store</w:t>
            </w:r>
          </w:p>
        </w:tc>
        <w:tc>
          <w:tcPr>
            <w:tcW w:w="1527" w:type="dxa"/>
            <w:shd w:val="clear" w:color="auto" w:fill="FFFFFF"/>
            <w:vAlign w:val="center"/>
          </w:tcPr>
          <w:p w14:paraId="6E628DE2" w14:textId="05EE09E6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Cliente / Program Manager</w:t>
            </w:r>
          </w:p>
        </w:tc>
        <w:tc>
          <w:tcPr>
            <w:tcW w:w="1293" w:type="dxa"/>
            <w:gridSpan w:val="2"/>
            <w:shd w:val="clear" w:color="auto" w:fill="FFFFFF"/>
            <w:vAlign w:val="center"/>
          </w:tcPr>
          <w:p w14:paraId="55EA0AF1" w14:textId="17FE82EA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06/09/2022</w:t>
            </w:r>
          </w:p>
        </w:tc>
        <w:tc>
          <w:tcPr>
            <w:tcW w:w="1279" w:type="dxa"/>
            <w:gridSpan w:val="3"/>
            <w:shd w:val="clear" w:color="auto" w:fill="FFFFFF"/>
            <w:vAlign w:val="center"/>
          </w:tcPr>
          <w:p w14:paraId="0EB29280" w14:textId="19F113FE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21/09/2022</w:t>
            </w:r>
          </w:p>
        </w:tc>
        <w:tc>
          <w:tcPr>
            <w:tcW w:w="1758" w:type="dxa"/>
            <w:shd w:val="clear" w:color="auto" w:fill="FFFFFF"/>
            <w:vAlign w:val="center"/>
          </w:tcPr>
          <w:p w14:paraId="73AAEEE5" w14:textId="423BA1EA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6</w:t>
            </w:r>
          </w:p>
        </w:tc>
      </w:tr>
      <w:tr w:rsidR="009C379C" w:rsidRPr="008C2396" w14:paraId="2A91713D" w14:textId="77777777" w:rsidTr="009C379C">
        <w:trPr>
          <w:trHeight w:val="552"/>
        </w:trPr>
        <w:tc>
          <w:tcPr>
            <w:tcW w:w="445" w:type="dxa"/>
            <w:shd w:val="clear" w:color="auto" w:fill="FFFFFF"/>
            <w:vAlign w:val="center"/>
          </w:tcPr>
          <w:p w14:paraId="157F87FA" w14:textId="0B629EDB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lastRenderedPageBreak/>
              <w:t>7</w:t>
            </w:r>
          </w:p>
        </w:tc>
        <w:tc>
          <w:tcPr>
            <w:tcW w:w="1503" w:type="dxa"/>
            <w:shd w:val="clear" w:color="auto" w:fill="FFFFFF"/>
            <w:vAlign w:val="center"/>
          </w:tcPr>
          <w:p w14:paraId="58903F56" w14:textId="604968D5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Control</w:t>
            </w:r>
          </w:p>
        </w:tc>
        <w:tc>
          <w:tcPr>
            <w:tcW w:w="2653" w:type="dxa"/>
            <w:gridSpan w:val="3"/>
            <w:shd w:val="clear" w:color="auto" w:fill="FFFFFF"/>
            <w:vAlign w:val="center"/>
          </w:tcPr>
          <w:p w14:paraId="30DAA4F4" w14:textId="7B479FF2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Administración de la app</w:t>
            </w:r>
          </w:p>
        </w:tc>
        <w:tc>
          <w:tcPr>
            <w:tcW w:w="1527" w:type="dxa"/>
            <w:shd w:val="clear" w:color="auto" w:fill="FFFFFF"/>
            <w:vAlign w:val="center"/>
          </w:tcPr>
          <w:p w14:paraId="4EF6EEE5" w14:textId="05D00EB0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Cliente</w:t>
            </w:r>
          </w:p>
        </w:tc>
        <w:tc>
          <w:tcPr>
            <w:tcW w:w="1269" w:type="dxa"/>
            <w:shd w:val="clear" w:color="auto" w:fill="FFFFFF"/>
            <w:vAlign w:val="center"/>
          </w:tcPr>
          <w:p w14:paraId="7237A141" w14:textId="19D02E83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21/09/2022</w:t>
            </w:r>
          </w:p>
        </w:tc>
        <w:tc>
          <w:tcPr>
            <w:tcW w:w="1043" w:type="dxa"/>
            <w:gridSpan w:val="3"/>
            <w:shd w:val="clear" w:color="auto" w:fill="FFFFFF"/>
            <w:vAlign w:val="center"/>
          </w:tcPr>
          <w:p w14:paraId="5B322130" w14:textId="62951062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 </w:t>
            </w:r>
          </w:p>
        </w:tc>
        <w:tc>
          <w:tcPr>
            <w:tcW w:w="2019" w:type="dxa"/>
            <w:gridSpan w:val="2"/>
            <w:shd w:val="clear" w:color="auto" w:fill="FFFFFF"/>
            <w:vAlign w:val="center"/>
          </w:tcPr>
          <w:p w14:paraId="2D3021E7" w14:textId="04BF5A4A" w:rsidR="00202899" w:rsidRPr="00DC5594" w:rsidRDefault="00202899" w:rsidP="00202899">
            <w:pPr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  <w:szCs w:val="22"/>
                <w:lang w:val="es-CO"/>
              </w:rPr>
              <w:t>7</w:t>
            </w:r>
          </w:p>
        </w:tc>
      </w:tr>
      <w:tr w:rsidR="009C379C" w:rsidRPr="008C2396" w14:paraId="4D0D0255" w14:textId="77777777" w:rsidTr="009C379C">
        <w:trPr>
          <w:trHeight w:val="176"/>
        </w:trPr>
        <w:tc>
          <w:tcPr>
            <w:tcW w:w="10462" w:type="dxa"/>
            <w:gridSpan w:val="12"/>
            <w:shd w:val="clear" w:color="auto" w:fill="A50021"/>
            <w:vAlign w:val="center"/>
          </w:tcPr>
          <w:p w14:paraId="28B1EE3A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9C379C" w:rsidRPr="008C2396" w14:paraId="2ADFC7EF" w14:textId="77777777" w:rsidTr="009C379C">
        <w:trPr>
          <w:trHeight w:val="2201"/>
        </w:trPr>
        <w:tc>
          <w:tcPr>
            <w:tcW w:w="10462" w:type="dxa"/>
            <w:gridSpan w:val="12"/>
            <w:shd w:val="clear" w:color="auto" w:fill="FFFFFF"/>
            <w:vAlign w:val="center"/>
          </w:tcPr>
          <w:p w14:paraId="071F59DD" w14:textId="312BAE0E" w:rsidR="00B66554" w:rsidRPr="008C2396" w:rsidRDefault="009C379C" w:rsidP="00D76FA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0E561BFB" wp14:editId="4508D25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-27305</wp:posOffset>
                  </wp:positionV>
                  <wp:extent cx="6471920" cy="1099185"/>
                  <wp:effectExtent l="0" t="0" r="5080" b="571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1920" cy="1099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3DF9">
              <w:rPr>
                <w:rFonts w:ascii="Arial" w:hAnsi="Arial" w:cs="Arial"/>
                <w:noProof/>
              </w:rPr>
              <w:t xml:space="preserve"> </w:t>
            </w:r>
          </w:p>
          <w:p w14:paraId="58C724BD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6AD93C00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605E015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A7271AE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637FD0D6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397B9D86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34A92E91" w14:textId="77777777" w:rsidTr="0031230D">
        <w:tc>
          <w:tcPr>
            <w:tcW w:w="4112" w:type="dxa"/>
            <w:shd w:val="clear" w:color="auto" w:fill="A6A6A6"/>
          </w:tcPr>
          <w:p w14:paraId="5656FA3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1C9F655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BFBF95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C9A408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F51E16" w:rsidRPr="008C2396" w14:paraId="67EBE9BB" w14:textId="77777777" w:rsidTr="0031230D">
        <w:tc>
          <w:tcPr>
            <w:tcW w:w="4112" w:type="dxa"/>
            <w:shd w:val="clear" w:color="auto" w:fill="auto"/>
          </w:tcPr>
          <w:p w14:paraId="596C2FC4" w14:textId="06B7F75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Jaime Beltran</w:t>
            </w:r>
          </w:p>
        </w:tc>
        <w:tc>
          <w:tcPr>
            <w:tcW w:w="2551" w:type="dxa"/>
            <w:shd w:val="clear" w:color="auto" w:fill="auto"/>
          </w:tcPr>
          <w:p w14:paraId="267149CC" w14:textId="5A988019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Socio fundador</w:t>
            </w:r>
          </w:p>
        </w:tc>
        <w:tc>
          <w:tcPr>
            <w:tcW w:w="1316" w:type="dxa"/>
            <w:shd w:val="clear" w:color="auto" w:fill="auto"/>
          </w:tcPr>
          <w:p w14:paraId="6328D78C" w14:textId="277721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2511" w:type="dxa"/>
            <w:shd w:val="clear" w:color="auto" w:fill="auto"/>
          </w:tcPr>
          <w:p w14:paraId="30E1F7CB" w14:textId="204B98AA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F51E16" w:rsidRPr="008C2396" w14:paraId="1D64F169" w14:textId="77777777" w:rsidTr="0031230D">
        <w:tc>
          <w:tcPr>
            <w:tcW w:w="4112" w:type="dxa"/>
            <w:shd w:val="clear" w:color="auto" w:fill="auto"/>
          </w:tcPr>
          <w:p w14:paraId="6072939B" w14:textId="0F2C81B6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Hector Pérez</w:t>
            </w:r>
          </w:p>
        </w:tc>
        <w:tc>
          <w:tcPr>
            <w:tcW w:w="2551" w:type="dxa"/>
            <w:shd w:val="clear" w:color="auto" w:fill="auto"/>
          </w:tcPr>
          <w:p w14:paraId="269597FF" w14:textId="3978CF53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Encargado de IT</w:t>
            </w:r>
          </w:p>
        </w:tc>
        <w:tc>
          <w:tcPr>
            <w:tcW w:w="1316" w:type="dxa"/>
            <w:shd w:val="clear" w:color="auto" w:fill="auto"/>
          </w:tcPr>
          <w:p w14:paraId="53F4E0AF" w14:textId="6AB6836F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2511" w:type="dxa"/>
            <w:shd w:val="clear" w:color="auto" w:fill="auto"/>
          </w:tcPr>
          <w:p w14:paraId="745C8B9D" w14:textId="76DD22D2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F51E16" w:rsidRPr="008C2396" w14:paraId="6681B6DB" w14:textId="77777777" w:rsidTr="0031230D">
        <w:tc>
          <w:tcPr>
            <w:tcW w:w="4112" w:type="dxa"/>
            <w:shd w:val="clear" w:color="auto" w:fill="auto"/>
          </w:tcPr>
          <w:p w14:paraId="448E07DC" w14:textId="1C8DC8E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John Fayne</w:t>
            </w:r>
          </w:p>
        </w:tc>
        <w:tc>
          <w:tcPr>
            <w:tcW w:w="2551" w:type="dxa"/>
            <w:shd w:val="clear" w:color="auto" w:fill="auto"/>
          </w:tcPr>
          <w:p w14:paraId="17D05E0A" w14:textId="06610E14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Responsable App</w:t>
            </w:r>
          </w:p>
        </w:tc>
        <w:tc>
          <w:tcPr>
            <w:tcW w:w="1316" w:type="dxa"/>
            <w:shd w:val="clear" w:color="auto" w:fill="auto"/>
          </w:tcPr>
          <w:p w14:paraId="2FB45451" w14:textId="5465C5AB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2511" w:type="dxa"/>
            <w:shd w:val="clear" w:color="auto" w:fill="auto"/>
          </w:tcPr>
          <w:p w14:paraId="3413611F" w14:textId="5F5D17FF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F51E16" w:rsidRPr="008C2396" w14:paraId="314FE5A0" w14:textId="77777777" w:rsidTr="0031230D">
        <w:tc>
          <w:tcPr>
            <w:tcW w:w="4112" w:type="dxa"/>
            <w:shd w:val="clear" w:color="auto" w:fill="auto"/>
          </w:tcPr>
          <w:p w14:paraId="1950CC2C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BB57AF1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C3A49EB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3327219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51E16" w:rsidRPr="008C2396" w14:paraId="1ACEA8F2" w14:textId="77777777" w:rsidTr="0031230D">
        <w:tc>
          <w:tcPr>
            <w:tcW w:w="4112" w:type="dxa"/>
            <w:shd w:val="clear" w:color="auto" w:fill="auto"/>
          </w:tcPr>
          <w:p w14:paraId="6128FBF9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C5758EB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DFB2AEE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7AAB42A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51E16" w:rsidRPr="008C2396" w14:paraId="15025064" w14:textId="77777777" w:rsidTr="0031230D">
        <w:tc>
          <w:tcPr>
            <w:tcW w:w="4112" w:type="dxa"/>
            <w:shd w:val="clear" w:color="auto" w:fill="auto"/>
          </w:tcPr>
          <w:p w14:paraId="0533FECB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6C27209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C9D9743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4C0D6EF" w14:textId="77777777" w:rsidR="00F51E16" w:rsidRPr="008C2396" w:rsidRDefault="00F51E16" w:rsidP="00F51E16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4D2BD56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B637C6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086953A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61793E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19304B3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0282EC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0985E4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06530D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50F95A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ECF09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9D6072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2DC3AA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5C3055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5AFB69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0FC813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F6FED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B9A62D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CF379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495438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D4C3C1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0A9A15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6A014F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6506F8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6D3E2F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9B7E64A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F0A91AE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63839028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493E4777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79770B16" w14:textId="77777777" w:rsidTr="00D62555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5488083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3EE86EFF" w14:textId="77777777" w:rsidTr="00D62555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6F1419A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06E9F77" w14:textId="6FF746A5" w:rsidR="005D0764" w:rsidRPr="008C2396" w:rsidRDefault="00325690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200188</w:t>
            </w:r>
          </w:p>
        </w:tc>
      </w:tr>
      <w:tr w:rsidR="005D0764" w:rsidRPr="008C2396" w14:paraId="7F72ADA2" w14:textId="77777777" w:rsidTr="00D62555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5F7138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2B4717E" w14:textId="695133E6" w:rsidR="005D0764" w:rsidRPr="008C2396" w:rsidRDefault="00EC6CCA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Administrador / Abogado</w:t>
            </w:r>
          </w:p>
        </w:tc>
      </w:tr>
      <w:tr w:rsidR="005D0764" w:rsidRPr="008C2396" w14:paraId="1241C57D" w14:textId="77777777" w:rsidTr="00D62555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D7C2F4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02E10A7" w14:textId="28ED6CAC" w:rsidR="005D0764" w:rsidRPr="008C2396" w:rsidRDefault="00EC6CCA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22/02/2022</w:t>
            </w:r>
          </w:p>
        </w:tc>
      </w:tr>
      <w:tr w:rsidR="005D0764" w:rsidRPr="008C2396" w14:paraId="31F8F6EB" w14:textId="77777777" w:rsidTr="00D62555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04218B1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2B9EE55" w14:textId="59469415" w:rsidR="005D0764" w:rsidRPr="008C2396" w:rsidRDefault="001015AD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89</w:t>
            </w:r>
          </w:p>
        </w:tc>
      </w:tr>
      <w:tr w:rsidR="00137683" w:rsidRPr="008C2396" w14:paraId="2E28775A" w14:textId="77777777" w:rsidTr="00D62555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7255486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64728FBE" w14:textId="77777777" w:rsidTr="00D6255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22C115EB" w14:textId="6CC42E13" w:rsidR="00137683" w:rsidRPr="008C2396" w:rsidRDefault="004C3539" w:rsidP="0055514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Quiero una app, que me permita acceder de manera segura para revisar</w:t>
            </w:r>
            <w:r w:rsidR="004657FB">
              <w:rPr>
                <w:rFonts w:ascii="Arial" w:hAnsi="Arial" w:cs="Arial"/>
                <w:color w:val="A6A6A6"/>
                <w:sz w:val="22"/>
                <w:szCs w:val="22"/>
              </w:rPr>
              <w:t xml:space="preserve"> mis procesos </w:t>
            </w:r>
            <w:r w:rsidR="00555144">
              <w:rPr>
                <w:rFonts w:ascii="Arial" w:hAnsi="Arial" w:cs="Arial"/>
                <w:color w:val="A6A6A6"/>
                <w:sz w:val="22"/>
                <w:szCs w:val="22"/>
              </w:rPr>
              <w:t>y poder ver las actualizaciones de las mismas, que me permita estar en contacto con mi abogado de ser necesario.</w:t>
            </w:r>
          </w:p>
        </w:tc>
      </w:tr>
      <w:tr w:rsidR="00AE4D25" w:rsidRPr="008C2396" w14:paraId="3F381191" w14:textId="77777777" w:rsidTr="00D62555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A014EC8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18637D63" w14:textId="77777777" w:rsidTr="00D6255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D2CBD35" w14:textId="71E3E13B" w:rsidR="00AE4D25" w:rsidRPr="008C2396" w:rsidRDefault="00FE0A14" w:rsidP="0027026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Para lograr concentrar todos los </w:t>
            </w:r>
            <w:r w:rsidR="00270265">
              <w:rPr>
                <w:rFonts w:ascii="Arial" w:hAnsi="Arial" w:cs="Arial"/>
                <w:color w:val="A6A6A6"/>
                <w:sz w:val="22"/>
                <w:szCs w:val="22"/>
              </w:rPr>
              <w:t>clientes y todos los abogados bajo una misma base de datos y poder controlar y comunicar de manera mas eficiente.</w:t>
            </w:r>
          </w:p>
        </w:tc>
      </w:tr>
      <w:tr w:rsidR="004205AA" w:rsidRPr="008C2396" w14:paraId="68A3B628" w14:textId="77777777" w:rsidTr="00D62555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BCDFE5B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38CA47BB" w14:textId="77777777" w:rsidTr="00D62555">
        <w:trPr>
          <w:trHeight w:val="182"/>
        </w:trPr>
        <w:tc>
          <w:tcPr>
            <w:tcW w:w="737" w:type="dxa"/>
            <w:shd w:val="clear" w:color="auto" w:fill="A6A6A6"/>
          </w:tcPr>
          <w:p w14:paraId="6B901936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1224100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0C8877B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6A64D19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1FA7A14E" w14:textId="77777777" w:rsidTr="00D62555">
        <w:trPr>
          <w:trHeight w:val="1686"/>
        </w:trPr>
        <w:tc>
          <w:tcPr>
            <w:tcW w:w="737" w:type="dxa"/>
            <w:shd w:val="clear" w:color="auto" w:fill="FFFFFF"/>
          </w:tcPr>
          <w:p w14:paraId="432EA6A7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F5ADECC" w14:textId="5574B57F" w:rsidR="00097052" w:rsidRPr="008C2396" w:rsidRDefault="004C1A70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Ingreso de cliente/ abogado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42C6C207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13D81C1" w14:textId="75C1846E" w:rsidR="00992074" w:rsidRPr="008C2396" w:rsidRDefault="004C1A70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Cuando el cliente </w:t>
            </w:r>
            <w:r w:rsidR="00992074">
              <w:rPr>
                <w:rFonts w:ascii="Arial" w:hAnsi="Arial" w:cs="Arial"/>
                <w:color w:val="A6A6A6"/>
                <w:sz w:val="22"/>
                <w:szCs w:val="22"/>
              </w:rPr>
              <w:t>/ abogado ingresa a la plataforma sus datos le muestre la pantalla de bienvenida con notificaciones y mensajes destacados.</w:t>
            </w:r>
          </w:p>
        </w:tc>
      </w:tr>
      <w:tr w:rsidR="008512C0" w:rsidRPr="008C2396" w14:paraId="7FDFFEE0" w14:textId="77777777" w:rsidTr="00D62555">
        <w:trPr>
          <w:trHeight w:val="1686"/>
        </w:trPr>
        <w:tc>
          <w:tcPr>
            <w:tcW w:w="737" w:type="dxa"/>
            <w:shd w:val="clear" w:color="auto" w:fill="FFFFFF"/>
          </w:tcPr>
          <w:p w14:paraId="7CE3FF27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1C088DB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24F25FA" w14:textId="0284749D" w:rsidR="00C64142" w:rsidRPr="008C2396" w:rsidRDefault="00A825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tiempo de carga entre pantallas no debe ser mayor a 5 segundos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170E1A8" w14:textId="7A5FB4A2" w:rsidR="006955B1" w:rsidRPr="008C2396" w:rsidRDefault="00A8256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interacción en la aplicación debe ser </w:t>
            </w:r>
            <w:r w:rsidR="008C4977">
              <w:rPr>
                <w:rFonts w:ascii="Arial" w:hAnsi="Arial" w:cs="Arial"/>
                <w:color w:val="A6A6A6"/>
                <w:sz w:val="22"/>
                <w:szCs w:val="22"/>
              </w:rPr>
              <w:t xml:space="preserve">ligera rápida y sin errores de </w:t>
            </w:r>
            <w:r w:rsidR="00246744">
              <w:rPr>
                <w:rFonts w:ascii="Arial" w:hAnsi="Arial" w:cs="Arial"/>
                <w:color w:val="A6A6A6"/>
                <w:sz w:val="22"/>
                <w:szCs w:val="22"/>
              </w:rPr>
              <w:t>conexión.</w:t>
            </w:r>
          </w:p>
          <w:p w14:paraId="328DAAD8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C4977" w:rsidRPr="008C2396" w14:paraId="33597BEE" w14:textId="77777777" w:rsidTr="00D62555">
        <w:trPr>
          <w:trHeight w:val="1686"/>
        </w:trPr>
        <w:tc>
          <w:tcPr>
            <w:tcW w:w="737" w:type="dxa"/>
            <w:shd w:val="clear" w:color="auto" w:fill="FFFFFF"/>
          </w:tcPr>
          <w:p w14:paraId="730F8BAE" w14:textId="0AF427FD" w:rsidR="008C4977" w:rsidRPr="008C2396" w:rsidRDefault="008C497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66E93FD" w14:textId="0750E967" w:rsidR="008C4977" w:rsidRPr="008C2396" w:rsidRDefault="008C497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Información / mensajes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4B301B77" w14:textId="5DE3DF2C" w:rsidR="008C4977" w:rsidRDefault="008C497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 información mostrada debe ser siempre la adecuada para cada usuario (excluyendo errores humanos de carga de información)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F9A73CF" w14:textId="2DE37499" w:rsidR="008C4977" w:rsidRDefault="008C497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 ingresar cada podrá ver solo su información y nada </w:t>
            </w:r>
            <w:r w:rsidR="00174D88">
              <w:rPr>
                <w:rFonts w:ascii="Arial" w:hAnsi="Arial" w:cs="Arial"/>
                <w:color w:val="A6A6A6"/>
                <w:sz w:val="22"/>
                <w:szCs w:val="22"/>
              </w:rPr>
              <w:t>más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A74F7D" w:rsidRPr="008C2396" w14:paraId="602F39B4" w14:textId="77777777" w:rsidTr="00D62555">
        <w:trPr>
          <w:trHeight w:val="1686"/>
        </w:trPr>
        <w:tc>
          <w:tcPr>
            <w:tcW w:w="737" w:type="dxa"/>
            <w:shd w:val="clear" w:color="auto" w:fill="FFFFFF"/>
          </w:tcPr>
          <w:p w14:paraId="564EB149" w14:textId="0EC5A1A2" w:rsidR="00A74F7D" w:rsidRDefault="00A74F7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4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3F414E3" w14:textId="6F65297E" w:rsidR="00A74F7D" w:rsidRDefault="00E738F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Seguridad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5D21A5C" w14:textId="2D90D042" w:rsidR="00A74F7D" w:rsidRDefault="00E738F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información debe ser cifrada y únicamente los usuarios con su contraseña </w:t>
            </w:r>
            <w:r w:rsidR="00174D88">
              <w:rPr>
                <w:rFonts w:ascii="Arial" w:hAnsi="Arial" w:cs="Arial"/>
                <w:color w:val="A6A6A6"/>
                <w:sz w:val="22"/>
                <w:szCs w:val="22"/>
              </w:rPr>
              <w:t>podrán revisar la información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84A29B7" w14:textId="02CF4B01" w:rsidR="00A74F7D" w:rsidRDefault="00246744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Garantizar que no habrá fuga de información entre los usuarios.</w:t>
            </w:r>
          </w:p>
        </w:tc>
      </w:tr>
      <w:tr w:rsidR="007A2159" w:rsidRPr="008C2396" w14:paraId="50D045B4" w14:textId="77777777" w:rsidTr="00D62555">
        <w:trPr>
          <w:trHeight w:val="1686"/>
        </w:trPr>
        <w:tc>
          <w:tcPr>
            <w:tcW w:w="737" w:type="dxa"/>
            <w:shd w:val="clear" w:color="auto" w:fill="FFFFFF"/>
          </w:tcPr>
          <w:p w14:paraId="69ECD658" w14:textId="66BD5732" w:rsidR="007A2159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DE7EF5F" w14:textId="5E571DB7" w:rsidR="007A2159" w:rsidRDefault="007A2159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Creación de cuentas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5D6DD97" w14:textId="25FA758C" w:rsidR="007A2159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pueda crear cuentas desde la página o su app para el seguimiento del pago y sus demandas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EFFA7AC" w14:textId="458C2D65" w:rsidR="007A2159" w:rsidRDefault="009478C0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Que el usuario pueda crear cuentas y los administradores tengan acceso a reiniciar contraseñas o soporte</w:t>
            </w:r>
          </w:p>
        </w:tc>
      </w:tr>
      <w:tr w:rsidR="008512C0" w:rsidRPr="008C2396" w14:paraId="2FE4F5A3" w14:textId="77777777" w:rsidTr="00D62555">
        <w:trPr>
          <w:trHeight w:val="1686"/>
        </w:trPr>
        <w:tc>
          <w:tcPr>
            <w:tcW w:w="737" w:type="dxa"/>
            <w:shd w:val="clear" w:color="auto" w:fill="FFFFFF"/>
          </w:tcPr>
          <w:p w14:paraId="4F41D27B" w14:textId="583C274B" w:rsidR="00CF06E7" w:rsidRPr="008C2396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6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B34A34F" w14:textId="2312E701" w:rsidR="00CF06E7" w:rsidRPr="008C2396" w:rsidRDefault="007A2159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Recolección de pagos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1D69D363" w14:textId="26983D19" w:rsidR="00CF06E7" w:rsidRPr="008C2396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sistema pueda recibir pagos en tarjeta o dar de alta recibos entregados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FDF2D97" w14:textId="2692BF30" w:rsidR="00CF06E7" w:rsidRPr="008C2396" w:rsidRDefault="009478C0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sistema permita pagar los servicios del despacho</w:t>
            </w:r>
          </w:p>
        </w:tc>
      </w:tr>
      <w:tr w:rsidR="007A2159" w:rsidRPr="008C2396" w14:paraId="68F71AB7" w14:textId="77777777" w:rsidTr="00D62555">
        <w:trPr>
          <w:trHeight w:val="1686"/>
        </w:trPr>
        <w:tc>
          <w:tcPr>
            <w:tcW w:w="737" w:type="dxa"/>
            <w:shd w:val="clear" w:color="auto" w:fill="FFFFFF"/>
          </w:tcPr>
          <w:p w14:paraId="4A94B057" w14:textId="67D84D9B" w:rsidR="009478C0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7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53DC822" w14:textId="5297CD97" w:rsidR="007A2159" w:rsidRDefault="007A2159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Dashboard de pagos y estatus demandas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E33989D" w14:textId="586C2E9F" w:rsidR="007A2159" w:rsidRPr="008C2396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Crear un sistema que permita revisar los métricos de ingresos y usuarios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C72BE30" w14:textId="56BA7C72" w:rsidR="007A2159" w:rsidRPr="008C2396" w:rsidRDefault="009478C0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Muestre el total de pagos recibidos así como el total de usuarios creados por mes</w:t>
            </w:r>
          </w:p>
        </w:tc>
      </w:tr>
      <w:tr w:rsidR="007A2159" w:rsidRPr="008C2396" w14:paraId="7A20FD97" w14:textId="77777777" w:rsidTr="00D62555">
        <w:trPr>
          <w:trHeight w:val="1686"/>
        </w:trPr>
        <w:tc>
          <w:tcPr>
            <w:tcW w:w="737" w:type="dxa"/>
            <w:shd w:val="clear" w:color="auto" w:fill="FFFFFF"/>
          </w:tcPr>
          <w:p w14:paraId="181DA92C" w14:textId="702615FD" w:rsidR="007A2159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8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4EFCDE8" w14:textId="15E4FEA5" w:rsidR="007A2159" w:rsidRDefault="007A2159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Comunicación Cliente – Abogados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EBB1DB7" w14:textId="38A11CE4" w:rsidR="007A2159" w:rsidRPr="008C2396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sistema permita la interacción entre los clientes y los abogados asignados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B6FC68E" w14:textId="14A52533" w:rsidR="007A2159" w:rsidRPr="008C2396" w:rsidRDefault="00E55871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Poder agregar notas sobre las demandas y/o notificaciones</w:t>
            </w:r>
          </w:p>
        </w:tc>
      </w:tr>
      <w:tr w:rsidR="007A2159" w:rsidRPr="008C2396" w14:paraId="4569BE43" w14:textId="77777777" w:rsidTr="00D62555">
        <w:trPr>
          <w:trHeight w:val="1686"/>
        </w:trPr>
        <w:tc>
          <w:tcPr>
            <w:tcW w:w="737" w:type="dxa"/>
            <w:shd w:val="clear" w:color="auto" w:fill="FFFFFF"/>
          </w:tcPr>
          <w:p w14:paraId="1B377855" w14:textId="00266D38" w:rsidR="007A2159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9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A102055" w14:textId="65971EF9" w:rsidR="007A2159" w:rsidRDefault="00E5587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Actualización de la información y estatus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17B53359" w14:textId="2EAAA946" w:rsidR="007A2159" w:rsidRPr="008C2396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Tanto el cliente como el abogado puedan actualizar comentarios e interactuar sobre los documentos que se agregan (Comentarios, preguntas y  respuestas)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DCBB988" w14:textId="77777777" w:rsidR="007A2159" w:rsidRDefault="00E55871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Comentarios</w:t>
            </w:r>
          </w:p>
          <w:p w14:paraId="64534105" w14:textId="77777777" w:rsidR="00E55871" w:rsidRDefault="00E55871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Nuevas demandas</w:t>
            </w:r>
          </w:p>
          <w:p w14:paraId="1D7FA856" w14:textId="7333A46B" w:rsidR="00E55871" w:rsidRPr="008C2396" w:rsidRDefault="00E55871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Estatus de demandas</w:t>
            </w:r>
          </w:p>
        </w:tc>
      </w:tr>
      <w:tr w:rsidR="00E55871" w:rsidRPr="008C2396" w14:paraId="281C27F6" w14:textId="77777777" w:rsidTr="00D62555">
        <w:trPr>
          <w:trHeight w:val="1686"/>
        </w:trPr>
        <w:tc>
          <w:tcPr>
            <w:tcW w:w="737" w:type="dxa"/>
            <w:shd w:val="clear" w:color="auto" w:fill="FFFFFF"/>
          </w:tcPr>
          <w:p w14:paraId="6C975B0E" w14:textId="5492A8A6" w:rsidR="00E55871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10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58D163C" w14:textId="26EFF725" w:rsidR="00E55871" w:rsidRDefault="00E5587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Notificaciones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109AAFE0" w14:textId="03E44022" w:rsidR="00E55871" w:rsidRPr="008C2396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sistema genere 2 tipos de notificaciones, correo electrónico y en el celular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959E112" w14:textId="0F90628E" w:rsidR="00E55871" w:rsidRPr="008C2396" w:rsidRDefault="00E55871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Notificaciones en la app, en el celular y en el correo electrónico</w:t>
            </w:r>
          </w:p>
        </w:tc>
      </w:tr>
      <w:tr w:rsidR="00E55871" w:rsidRPr="008C2396" w14:paraId="5F1E96D8" w14:textId="77777777" w:rsidTr="00D62555">
        <w:trPr>
          <w:trHeight w:val="1686"/>
        </w:trPr>
        <w:tc>
          <w:tcPr>
            <w:tcW w:w="737" w:type="dxa"/>
            <w:shd w:val="clear" w:color="auto" w:fill="FFFFFF"/>
          </w:tcPr>
          <w:p w14:paraId="4FA8BEA2" w14:textId="0693D762" w:rsidR="00E55871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7A61B87" w14:textId="2E0232C0" w:rsidR="00E55871" w:rsidRDefault="00E5587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Compatibilidad página / App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A7AD93E" w14:textId="7142178B" w:rsidR="00E55871" w:rsidRPr="008C2396" w:rsidRDefault="009478C0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sistema pueda ser revisado desde una computadora o en una aplicación de celular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5ECF923" w14:textId="3476133B" w:rsidR="00E55871" w:rsidRDefault="00E55871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PC, APP, Celular</w:t>
            </w:r>
          </w:p>
        </w:tc>
      </w:tr>
      <w:tr w:rsidR="008F6AF7" w:rsidRPr="008C2396" w14:paraId="6F308E19" w14:textId="77777777" w:rsidTr="00D62555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7DB04ABF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2354761E" w14:textId="77777777" w:rsidTr="00D62555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34C85A15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5349AFE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E2AC110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93D64E4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01366F" w:rsidRPr="008C2396" w14:paraId="34532954" w14:textId="77777777" w:rsidTr="00D62555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A4416F7" w14:textId="31C8A376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Jaime Beltran</w:t>
            </w:r>
          </w:p>
        </w:tc>
        <w:tc>
          <w:tcPr>
            <w:tcW w:w="2000" w:type="dxa"/>
            <w:shd w:val="clear" w:color="auto" w:fill="FFFFFF"/>
          </w:tcPr>
          <w:p w14:paraId="2131F92B" w14:textId="7933A8C6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Socio fundador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1530AEC8" w14:textId="4DDEBC00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3286" w:type="dxa"/>
            <w:shd w:val="clear" w:color="auto" w:fill="FFFFFF"/>
          </w:tcPr>
          <w:p w14:paraId="07ADDF10" w14:textId="74DF2071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01366F" w:rsidRPr="008C2396" w14:paraId="7F27611F" w14:textId="77777777" w:rsidTr="00D62555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5653E0D" w14:textId="2EEC8417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Hector Pérez</w:t>
            </w:r>
          </w:p>
        </w:tc>
        <w:tc>
          <w:tcPr>
            <w:tcW w:w="2000" w:type="dxa"/>
            <w:shd w:val="clear" w:color="auto" w:fill="FFFFFF"/>
          </w:tcPr>
          <w:p w14:paraId="480A5DF3" w14:textId="429435B4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Encargado de IT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50C31C67" w14:textId="4ADD21F1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3286" w:type="dxa"/>
            <w:shd w:val="clear" w:color="auto" w:fill="FFFFFF"/>
          </w:tcPr>
          <w:p w14:paraId="68256F30" w14:textId="206BF571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01366F" w:rsidRPr="008C2396" w14:paraId="587A4F2E" w14:textId="77777777" w:rsidTr="00D62555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4C5D68D" w14:textId="68B3B030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John Fayne</w:t>
            </w:r>
          </w:p>
        </w:tc>
        <w:tc>
          <w:tcPr>
            <w:tcW w:w="2000" w:type="dxa"/>
            <w:shd w:val="clear" w:color="auto" w:fill="FFFFFF"/>
          </w:tcPr>
          <w:p w14:paraId="54C4B577" w14:textId="507B0DDC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Responsable App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197272B2" w14:textId="1BCF8465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3286" w:type="dxa"/>
            <w:shd w:val="clear" w:color="auto" w:fill="FFFFFF"/>
          </w:tcPr>
          <w:p w14:paraId="56A6CFAF" w14:textId="0316D782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01366F" w:rsidRPr="008C2396" w14:paraId="6F0D9130" w14:textId="77777777" w:rsidTr="00D62555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73C730C" w14:textId="77777777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5167D50" w14:textId="77777777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AD21366" w14:textId="77777777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83EDF6A" w14:textId="77777777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687DAAA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54DCB241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AF434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BB3CDB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BE7825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B7FA7B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B529B4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B1B033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657902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841F7F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5D2A9B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DC62D1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BCDA78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1604E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5C64365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21445BF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EC471E0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1516EC6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C1377F2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1ED6CD6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4C751333" w14:textId="77777777" w:rsidR="00517D47" w:rsidRPr="00517D47" w:rsidRDefault="00517D47" w:rsidP="00517D47">
      <w:pPr>
        <w:rPr>
          <w:lang w:val="es-ES_tradnl" w:eastAsia="en-US"/>
        </w:rPr>
      </w:pPr>
    </w:p>
    <w:p w14:paraId="426E73FA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22641F9B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59CCABA7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761D325B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5921BDF9" w14:textId="26595B04" w:rsidR="009F66F0" w:rsidRPr="005D0764" w:rsidRDefault="00CE09B7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22/02/2022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7E81EF77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4B89481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BE21696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6C9D778A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C66537C" w14:textId="5621CD09" w:rsidR="00780520" w:rsidRPr="008C2396" w:rsidRDefault="001B6B23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6B23">
              <w:rPr>
                <w:rFonts w:ascii="Arial" w:hAnsi="Arial" w:cs="Arial"/>
                <w:b/>
                <w:sz w:val="22"/>
                <w:szCs w:val="22"/>
              </w:rPr>
              <w:drawing>
                <wp:inline distT="0" distB="0" distL="0" distR="0" wp14:anchorId="69C3BCAA" wp14:editId="1529C344">
                  <wp:extent cx="5612130" cy="195135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D1E" w:rsidRPr="008C2396" w14:paraId="432F4D76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FFFCB83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1BFE935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8BB7EDD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050C0721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0674D25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6607446E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FD90E72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2185012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97A3D0D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A6E72" w:rsidRPr="008C2396" w14:paraId="1B96C7F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68AF2F1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6F8FED98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28316D8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7A101F74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7938DD1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2B47240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71A0B80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F9AD315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7FC5837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DBFBD14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134BF052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750D527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30E151B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5E4C81C7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81B8862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6FE4573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34F2FA9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0AAC447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5F387C5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7DB4585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DCC6AE5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762D93DA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4D8E0908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CFD550A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7487D55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AAEF208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6A94D09A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1A0FC8BE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0F6D185F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6A138AE5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AC46310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2B19178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7CA98C02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01366F" w:rsidRPr="008C2396" w14:paraId="1C378DC2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674CC0DD" w14:textId="1BD3D9DC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Jaime Beltran</w:t>
            </w:r>
          </w:p>
        </w:tc>
        <w:tc>
          <w:tcPr>
            <w:tcW w:w="2000" w:type="dxa"/>
            <w:shd w:val="clear" w:color="auto" w:fill="FFFFFF"/>
          </w:tcPr>
          <w:p w14:paraId="068FBBA6" w14:textId="295989EA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Socio fundador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531E8F38" w14:textId="6B0CAA4D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3286" w:type="dxa"/>
            <w:shd w:val="clear" w:color="auto" w:fill="FFFFFF"/>
          </w:tcPr>
          <w:p w14:paraId="56692EDC" w14:textId="5FEE3313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01366F" w:rsidRPr="008C2396" w14:paraId="2DF6C10C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A460B2B" w14:textId="502A3758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Hector Pérez</w:t>
            </w:r>
          </w:p>
        </w:tc>
        <w:tc>
          <w:tcPr>
            <w:tcW w:w="2000" w:type="dxa"/>
            <w:shd w:val="clear" w:color="auto" w:fill="FFFFFF"/>
          </w:tcPr>
          <w:p w14:paraId="0C27333C" w14:textId="7E9A03D5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Encargado de IT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56E54AA1" w14:textId="7591EC8D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3286" w:type="dxa"/>
            <w:shd w:val="clear" w:color="auto" w:fill="FFFFFF"/>
          </w:tcPr>
          <w:p w14:paraId="356CE76B" w14:textId="7A2CC5E5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01366F" w:rsidRPr="008C2396" w14:paraId="661BE37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6E58C6A5" w14:textId="22B0D8F4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John Fayne</w:t>
            </w:r>
          </w:p>
        </w:tc>
        <w:tc>
          <w:tcPr>
            <w:tcW w:w="2000" w:type="dxa"/>
            <w:shd w:val="clear" w:color="auto" w:fill="FFFFFF"/>
          </w:tcPr>
          <w:p w14:paraId="5EC98740" w14:textId="757FDEBB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Responsable App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74567DE2" w14:textId="4590A0D2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+XXXXXX</w:t>
            </w:r>
          </w:p>
        </w:tc>
        <w:tc>
          <w:tcPr>
            <w:tcW w:w="3286" w:type="dxa"/>
            <w:shd w:val="clear" w:color="auto" w:fill="FFFFFF"/>
          </w:tcPr>
          <w:p w14:paraId="35284CED" w14:textId="58767FEA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OK</w:t>
            </w:r>
          </w:p>
        </w:tc>
      </w:tr>
      <w:tr w:rsidR="0001366F" w:rsidRPr="008C2396" w14:paraId="6A183042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6F1E4A8" w14:textId="77777777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8DDE31D" w14:textId="77777777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35EA076" w14:textId="77777777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03E88F0" w14:textId="77777777" w:rsidR="0001366F" w:rsidRPr="008C2396" w:rsidRDefault="0001366F" w:rsidP="000136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D004259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4DFE1929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3"/>
      <w:footerReference w:type="default" r:id="rId14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9313" w14:textId="77777777" w:rsidR="00ED791F" w:rsidRDefault="00ED791F" w:rsidP="00DE32EB">
      <w:pPr>
        <w:pStyle w:val="Sangranormal"/>
      </w:pPr>
      <w:r>
        <w:separator/>
      </w:r>
    </w:p>
  </w:endnote>
  <w:endnote w:type="continuationSeparator" w:id="0">
    <w:p w14:paraId="76CAEFAC" w14:textId="77777777" w:rsidR="00ED791F" w:rsidRDefault="00ED791F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C70C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7E4DA9D5" w14:textId="77777777" w:rsidTr="00C67CD3">
      <w:trPr>
        <w:trHeight w:val="237"/>
      </w:trPr>
      <w:tc>
        <w:tcPr>
          <w:tcW w:w="1728" w:type="dxa"/>
          <w:vAlign w:val="center"/>
        </w:tcPr>
        <w:p w14:paraId="2A99BC13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66D0FEE4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ACF506F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B774880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47945CC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6A25227A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50F1" w14:textId="77777777" w:rsidR="00ED791F" w:rsidRDefault="00ED791F" w:rsidP="00DE32EB">
      <w:pPr>
        <w:pStyle w:val="Sangranormal"/>
      </w:pPr>
      <w:r>
        <w:separator/>
      </w:r>
    </w:p>
  </w:footnote>
  <w:footnote w:type="continuationSeparator" w:id="0">
    <w:p w14:paraId="06C69659" w14:textId="77777777" w:rsidR="00ED791F" w:rsidRDefault="00ED791F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15DBBE72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1D594B1" w14:textId="4FF1FDB4" w:rsidR="00572249" w:rsidRDefault="00994E1C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EC693E5" wp14:editId="363FFDA2">
                <wp:simplePos x="0" y="0"/>
                <wp:positionH relativeFrom="column">
                  <wp:posOffset>561975</wp:posOffset>
                </wp:positionH>
                <wp:positionV relativeFrom="paragraph">
                  <wp:posOffset>39370</wp:posOffset>
                </wp:positionV>
                <wp:extent cx="640715" cy="640715"/>
                <wp:effectExtent l="0" t="0" r="0" b="0"/>
                <wp:wrapNone/>
                <wp:docPr id="2" name="Gráfico 1" descr="Internet de las cosas contor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áfico 1" descr="Internet de las cosas contor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866" t="-6270" r="-540" b="-74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" cy="640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9B5405A" w14:textId="37C7D88F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59726D66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782475F7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A25CD78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74834F6" w14:textId="1F46CEC3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PROCESO GESTIÓN DE LA INFORMACIÓN</w:t>
          </w:r>
          <w:r w:rsidR="00B05EFB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: Abogabot</w:t>
          </w:r>
        </w:p>
      </w:tc>
    </w:tr>
    <w:tr w:rsidR="00DD1328" w:rsidRPr="0044395D" w14:paraId="49AFD6BB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9CE7234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FFFF6E6" w14:textId="0EA9BADB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PROCEDIMIENTO: </w:t>
          </w:r>
          <w:r w:rsidR="00B05EFB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Desarrollo de Automatización de Demandas</w:t>
          </w:r>
        </w:p>
      </w:tc>
    </w:tr>
    <w:tr w:rsidR="00DD1328" w:rsidRPr="0044395D" w14:paraId="281CEA9B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9CDA377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104FCC5" w14:textId="2CD09A8F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B05EFB">
            <w:rPr>
              <w:rFonts w:ascii="Arial" w:hAnsi="Arial" w:cs="Arial"/>
              <w:b/>
              <w:sz w:val="16"/>
              <w:szCs w:val="16"/>
            </w:rPr>
            <w:t>Launch X</w:t>
          </w:r>
        </w:p>
      </w:tc>
      <w:tc>
        <w:tcPr>
          <w:tcW w:w="1542" w:type="dxa"/>
          <w:shd w:val="clear" w:color="auto" w:fill="auto"/>
          <w:vAlign w:val="center"/>
        </w:tcPr>
        <w:p w14:paraId="17620B2E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27538F9F" w14:textId="2318E825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B05EFB">
            <w:rPr>
              <w:rFonts w:ascii="Arial" w:hAnsi="Arial" w:cs="Arial"/>
              <w:b/>
              <w:sz w:val="16"/>
              <w:szCs w:val="16"/>
            </w:rPr>
            <w:t>19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B05EFB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2/20</w:t>
          </w:r>
          <w:r w:rsidR="00B05EFB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4BB98B2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8610B0E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6A204B"/>
    <w:multiLevelType w:val="hybridMultilevel"/>
    <w:tmpl w:val="33D01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C146FA"/>
    <w:multiLevelType w:val="hybridMultilevel"/>
    <w:tmpl w:val="763E87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5CE2D4B"/>
    <w:multiLevelType w:val="hybridMultilevel"/>
    <w:tmpl w:val="C4941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9"/>
  </w:num>
  <w:num w:numId="5">
    <w:abstractNumId w:val="36"/>
  </w:num>
  <w:num w:numId="6">
    <w:abstractNumId w:val="43"/>
  </w:num>
  <w:num w:numId="7">
    <w:abstractNumId w:val="17"/>
  </w:num>
  <w:num w:numId="8">
    <w:abstractNumId w:val="24"/>
  </w:num>
  <w:num w:numId="9">
    <w:abstractNumId w:val="23"/>
  </w:num>
  <w:num w:numId="10">
    <w:abstractNumId w:val="33"/>
  </w:num>
  <w:num w:numId="11">
    <w:abstractNumId w:val="11"/>
  </w:num>
  <w:num w:numId="12">
    <w:abstractNumId w:val="18"/>
  </w:num>
  <w:num w:numId="13">
    <w:abstractNumId w:val="29"/>
  </w:num>
  <w:num w:numId="14">
    <w:abstractNumId w:val="12"/>
  </w:num>
  <w:num w:numId="15">
    <w:abstractNumId w:val="13"/>
  </w:num>
  <w:num w:numId="16">
    <w:abstractNumId w:val="25"/>
  </w:num>
  <w:num w:numId="17">
    <w:abstractNumId w:val="34"/>
  </w:num>
  <w:num w:numId="18">
    <w:abstractNumId w:val="42"/>
  </w:num>
  <w:num w:numId="19">
    <w:abstractNumId w:val="38"/>
  </w:num>
  <w:num w:numId="20">
    <w:abstractNumId w:val="37"/>
  </w:num>
  <w:num w:numId="21">
    <w:abstractNumId w:val="44"/>
  </w:num>
  <w:num w:numId="22">
    <w:abstractNumId w:val="32"/>
  </w:num>
  <w:num w:numId="23">
    <w:abstractNumId w:val="31"/>
  </w:num>
  <w:num w:numId="24">
    <w:abstractNumId w:val="16"/>
  </w:num>
  <w:num w:numId="25">
    <w:abstractNumId w:val="30"/>
  </w:num>
  <w:num w:numId="26">
    <w:abstractNumId w:val="19"/>
  </w:num>
  <w:num w:numId="27">
    <w:abstractNumId w:val="28"/>
  </w:num>
  <w:num w:numId="28">
    <w:abstractNumId w:val="40"/>
  </w:num>
  <w:num w:numId="29">
    <w:abstractNumId w:val="15"/>
  </w:num>
  <w:num w:numId="30">
    <w:abstractNumId w:val="20"/>
  </w:num>
  <w:num w:numId="31">
    <w:abstractNumId w:val="35"/>
  </w:num>
  <w:num w:numId="32">
    <w:abstractNumId w:val="26"/>
  </w:num>
  <w:num w:numId="33">
    <w:abstractNumId w:val="22"/>
  </w:num>
  <w:num w:numId="34">
    <w:abstractNumId w:val="41"/>
  </w:num>
  <w:num w:numId="35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66F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B4A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8AD"/>
    <w:rsid w:val="00100C6F"/>
    <w:rsid w:val="001015AD"/>
    <w:rsid w:val="00102699"/>
    <w:rsid w:val="00104033"/>
    <w:rsid w:val="001042CF"/>
    <w:rsid w:val="00104BD0"/>
    <w:rsid w:val="00104BE5"/>
    <w:rsid w:val="0010506A"/>
    <w:rsid w:val="00105633"/>
    <w:rsid w:val="00105961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8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0CC6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B23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899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3E90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6744"/>
    <w:rsid w:val="002477B8"/>
    <w:rsid w:val="00247A88"/>
    <w:rsid w:val="00247E0C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265"/>
    <w:rsid w:val="0027067F"/>
    <w:rsid w:val="00270B74"/>
    <w:rsid w:val="002713DC"/>
    <w:rsid w:val="00271B4D"/>
    <w:rsid w:val="0027239A"/>
    <w:rsid w:val="00272A3D"/>
    <w:rsid w:val="00273170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3E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5EF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0EF5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5690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8E0"/>
    <w:rsid w:val="003A4AFC"/>
    <w:rsid w:val="003A4D0E"/>
    <w:rsid w:val="003A6CDF"/>
    <w:rsid w:val="003B05CF"/>
    <w:rsid w:val="003B0D6B"/>
    <w:rsid w:val="003B1184"/>
    <w:rsid w:val="003B1A0C"/>
    <w:rsid w:val="003B2EE2"/>
    <w:rsid w:val="003B2F87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378"/>
    <w:rsid w:val="004657FB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B09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109"/>
    <w:rsid w:val="004B192D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1A70"/>
    <w:rsid w:val="004C250F"/>
    <w:rsid w:val="004C283C"/>
    <w:rsid w:val="004C3539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2D1F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51B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14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28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3F4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1ACD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23ED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1F63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20B9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B8D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2159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3DF9"/>
    <w:rsid w:val="007E4830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363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977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7AB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19E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C0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2074"/>
    <w:rsid w:val="00993023"/>
    <w:rsid w:val="009931CA"/>
    <w:rsid w:val="00993786"/>
    <w:rsid w:val="0099403E"/>
    <w:rsid w:val="00994E1C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79C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523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3C8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4F7D"/>
    <w:rsid w:val="00A752C7"/>
    <w:rsid w:val="00A752E2"/>
    <w:rsid w:val="00A75F8D"/>
    <w:rsid w:val="00A7739A"/>
    <w:rsid w:val="00A77683"/>
    <w:rsid w:val="00A77A51"/>
    <w:rsid w:val="00A77A5D"/>
    <w:rsid w:val="00A81DD5"/>
    <w:rsid w:val="00A82566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5EFB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435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0A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2F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506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0723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B7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956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555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452"/>
    <w:rsid w:val="00D76652"/>
    <w:rsid w:val="00D76E0F"/>
    <w:rsid w:val="00D76FAB"/>
    <w:rsid w:val="00D77BC9"/>
    <w:rsid w:val="00D77DF6"/>
    <w:rsid w:val="00D80ACA"/>
    <w:rsid w:val="00D80C80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4DA4"/>
    <w:rsid w:val="00DC51D8"/>
    <w:rsid w:val="00DC5594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A61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5871"/>
    <w:rsid w:val="00E56A3B"/>
    <w:rsid w:val="00E56DEC"/>
    <w:rsid w:val="00E56FDB"/>
    <w:rsid w:val="00E57C87"/>
    <w:rsid w:val="00E619F5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8F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2C30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CCA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1F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1E16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9BA"/>
    <w:rsid w:val="00F75B1F"/>
    <w:rsid w:val="00F75FB1"/>
    <w:rsid w:val="00F76AAA"/>
    <w:rsid w:val="00F776C0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0A14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7EA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482376"/>
  <w15:chartTrackingRefBased/>
  <w15:docId w15:val="{7874CD56-B037-4224-9FD4-6766D201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b9909e-a632-4cc5-be2e-ce284d9ed345}" enabled="1" method="Standard" siteId="{90254b37-ddd6-4784-a73c-67a28484e42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509</TotalTime>
  <Pages>11</Pages>
  <Words>1505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11009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John Fayne Lichtle</cp:lastModifiedBy>
  <cp:revision>68</cp:revision>
  <cp:lastPrinted>2011-07-14T14:23:00Z</cp:lastPrinted>
  <dcterms:created xsi:type="dcterms:W3CDTF">2022-02-20T06:14:00Z</dcterms:created>
  <dcterms:modified xsi:type="dcterms:W3CDTF">2022-02-25T06:08:00Z</dcterms:modified>
</cp:coreProperties>
</file>